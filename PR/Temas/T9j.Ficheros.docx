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7A" w:rsidRDefault="00F24C7A" w:rsidP="00F24C7A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Ficheros: </w:t>
      </w:r>
    </w:p>
    <w:p w:rsidR="00F24C7A" w:rsidRDefault="00F24C7A" w:rsidP="00F24C7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paquete java.io contiene todas las clases para trabajar con ficheros.</w:t>
      </w:r>
    </w:p>
    <w:p w:rsidR="006A3039" w:rsidRDefault="00F24C7A" w:rsidP="00F24C7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java existen muchas clases para trabajar con ficheros: </w:t>
      </w:r>
    </w:p>
    <w:p w:rsidR="006A3039" w:rsidRDefault="006A3039" w:rsidP="00F24C7A">
      <w:pPr>
        <w:rPr>
          <w:rFonts w:ascii="Verdana" w:hAnsi="Verdana"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sz w:val="22"/>
          <w:szCs w:val="22"/>
        </w:rPr>
      </w:pPr>
      <w:proofErr w:type="spellStart"/>
      <w:r>
        <w:rPr>
          <w:rStyle w:val="Textoennegrita"/>
          <w:rFonts w:ascii="Verdana" w:hAnsi="Verdana"/>
          <w:sz w:val="22"/>
          <w:szCs w:val="22"/>
        </w:rPr>
        <w:t>FileOutputStream</w:t>
      </w:r>
      <w:proofErr w:type="spellEnd"/>
      <w:r>
        <w:rPr>
          <w:rFonts w:ascii="Verdana" w:hAnsi="Verdana"/>
          <w:sz w:val="22"/>
          <w:szCs w:val="22"/>
        </w:rPr>
        <w:t>,</w:t>
      </w:r>
      <w:r>
        <w:rPr>
          <w:rStyle w:val="Textoennegrita"/>
          <w:rFonts w:ascii="Verdana" w:hAnsi="Verdana"/>
          <w:sz w:val="22"/>
          <w:szCs w:val="22"/>
        </w:rPr>
        <w:t xml:space="preserve">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FileWriter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PrintStream</w:t>
      </w:r>
      <w:proofErr w:type="spellEnd"/>
      <w:r>
        <w:rPr>
          <w:rFonts w:ascii="Verdana" w:hAnsi="Verdana"/>
          <w:sz w:val="22"/>
          <w:szCs w:val="22"/>
        </w:rPr>
        <w:t xml:space="preserve">,  etc. Todas hacen lo mismo, escribir en un fichero. La diferencia entre ellas suelen ser los métodos que tienen para escribir en el fichero o algunos aspectos internos, como si usan buffer o no. Algunas de ellas sólo tienen métodos para escribir bytes, otras permiten escribir </w:t>
      </w:r>
      <w:proofErr w:type="spellStart"/>
      <w:r>
        <w:rPr>
          <w:rFonts w:ascii="Verdana" w:hAnsi="Verdana"/>
          <w:sz w:val="22"/>
          <w:szCs w:val="22"/>
        </w:rPr>
        <w:t>String</w:t>
      </w:r>
      <w:proofErr w:type="spellEnd"/>
      <w:r>
        <w:rPr>
          <w:rFonts w:ascii="Verdana" w:hAnsi="Verdana"/>
          <w:sz w:val="22"/>
          <w:szCs w:val="22"/>
        </w:rPr>
        <w:t>, etc.</w:t>
      </w:r>
    </w:p>
    <w:p w:rsidR="006A3039" w:rsidRDefault="006A3039" w:rsidP="00F24C7A">
      <w:pPr>
        <w:rPr>
          <w:rFonts w:ascii="Verdana" w:hAnsi="Verdana"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leer un fichero nos pasa algo parecido. Tenemos un montón de clases que leen ficheros </w:t>
      </w:r>
      <w:proofErr w:type="spellStart"/>
      <w:r>
        <w:rPr>
          <w:rFonts w:ascii="Verdana" w:hAnsi="Verdana"/>
          <w:b/>
          <w:bCs/>
          <w:sz w:val="22"/>
          <w:szCs w:val="22"/>
        </w:rPr>
        <w:t>FileInputStream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>
        <w:rPr>
          <w:rFonts w:ascii="Verdana" w:hAnsi="Verdana"/>
          <w:b/>
          <w:bCs/>
          <w:sz w:val="22"/>
          <w:szCs w:val="22"/>
        </w:rPr>
        <w:t>FileReader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>
        <w:rPr>
          <w:rFonts w:ascii="Verdana" w:hAnsi="Verdana"/>
          <w:b/>
          <w:bCs/>
          <w:sz w:val="22"/>
          <w:szCs w:val="22"/>
        </w:rPr>
        <w:t>InputStreamReader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>
        <w:rPr>
          <w:rFonts w:ascii="Verdana" w:hAnsi="Verdana"/>
          <w:b/>
          <w:bCs/>
          <w:sz w:val="22"/>
          <w:szCs w:val="22"/>
        </w:rPr>
        <w:t>BufferedReader</w:t>
      </w:r>
      <w:proofErr w:type="spellEnd"/>
      <w:r>
        <w:rPr>
          <w:rFonts w:ascii="Verdana" w:hAnsi="Verdana"/>
          <w:b/>
          <w:bCs/>
          <w:sz w:val="22"/>
          <w:szCs w:val="22"/>
        </w:rPr>
        <w:t>.</w:t>
      </w:r>
    </w:p>
    <w:p w:rsidR="00F24C7A" w:rsidRDefault="00F24C7A" w:rsidP="00F24C7A">
      <w:pPr>
        <w:rPr>
          <w:rFonts w:ascii="Verdana" w:hAnsi="Verdana"/>
          <w:b/>
          <w:bCs/>
          <w:sz w:val="22"/>
          <w:szCs w:val="22"/>
        </w:rPr>
      </w:pPr>
    </w:p>
    <w:p w:rsidR="006A3039" w:rsidRDefault="00F24C7A" w:rsidP="00F24C7A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 xml:space="preserve">Las clases  </w:t>
      </w:r>
      <w:proofErr w:type="spellStart"/>
      <w:r>
        <w:rPr>
          <w:rFonts w:ascii="Verdana" w:hAnsi="Verdana"/>
          <w:b/>
          <w:bCs/>
          <w:sz w:val="22"/>
          <w:szCs w:val="22"/>
        </w:rPr>
        <w:t>FileReader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y </w:t>
      </w:r>
      <w:proofErr w:type="spellStart"/>
      <w:r>
        <w:rPr>
          <w:rFonts w:ascii="Verdana" w:hAnsi="Verdana"/>
          <w:b/>
          <w:bCs/>
          <w:sz w:val="22"/>
          <w:szCs w:val="22"/>
        </w:rPr>
        <w:t>FileWriter</w:t>
      </w:r>
      <w:proofErr w:type="spellEnd"/>
      <w:r>
        <w:rPr>
          <w:rFonts w:ascii="Verdana" w:hAnsi="Verdana"/>
          <w:bCs/>
          <w:sz w:val="22"/>
          <w:szCs w:val="22"/>
        </w:rPr>
        <w:t xml:space="preserve"> definen flujos para leer y escribir caracteres en un flujo sin ningún proceso más. Igualmente las clases </w:t>
      </w:r>
    </w:p>
    <w:p w:rsidR="006A3039" w:rsidRDefault="006A3039" w:rsidP="00F24C7A">
      <w:pPr>
        <w:rPr>
          <w:rFonts w:ascii="Verdana" w:hAnsi="Verdana"/>
          <w:bCs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bCs/>
          <w:sz w:val="22"/>
          <w:szCs w:val="22"/>
        </w:rPr>
      </w:pPr>
      <w:proofErr w:type="spellStart"/>
      <w:r>
        <w:rPr>
          <w:rStyle w:val="Textoennegrita"/>
          <w:rFonts w:ascii="Verdana" w:hAnsi="Verdana"/>
          <w:sz w:val="22"/>
          <w:szCs w:val="22"/>
        </w:rPr>
        <w:t>FileOutputStream</w:t>
      </w:r>
      <w:proofErr w:type="spellEnd"/>
      <w:r>
        <w:rPr>
          <w:rStyle w:val="Textoennegrita"/>
          <w:rFonts w:ascii="Verdana" w:hAnsi="Verdana"/>
          <w:sz w:val="22"/>
          <w:szCs w:val="22"/>
        </w:rPr>
        <w:t xml:space="preserve"> y </w:t>
      </w:r>
      <w:proofErr w:type="spellStart"/>
      <w:r>
        <w:rPr>
          <w:rFonts w:ascii="Verdana" w:hAnsi="Verdana"/>
          <w:b/>
          <w:bCs/>
          <w:sz w:val="22"/>
          <w:szCs w:val="22"/>
        </w:rPr>
        <w:t>FileInputStream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permiten leer y escribir bytes en un flujo.</w:t>
      </w:r>
    </w:p>
    <w:p w:rsidR="006A3039" w:rsidRDefault="006A3039" w:rsidP="00F24C7A">
      <w:pPr>
        <w:rPr>
          <w:rFonts w:ascii="Verdana" w:hAnsi="Verdana"/>
          <w:bCs/>
          <w:sz w:val="22"/>
          <w:szCs w:val="22"/>
        </w:rPr>
      </w:pPr>
    </w:p>
    <w:p w:rsidR="006A3039" w:rsidRDefault="00F24C7A" w:rsidP="00F24C7A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Las clases </w:t>
      </w:r>
      <w:proofErr w:type="spellStart"/>
      <w:r>
        <w:rPr>
          <w:rFonts w:ascii="Verdana" w:hAnsi="Verdana"/>
          <w:b/>
          <w:sz w:val="22"/>
          <w:szCs w:val="22"/>
        </w:rPr>
        <w:t>DataInputStream</w:t>
      </w:r>
      <w:proofErr w:type="spellEnd"/>
      <w:r>
        <w:rPr>
          <w:rFonts w:ascii="Verdana" w:hAnsi="Verdana"/>
          <w:b/>
          <w:sz w:val="22"/>
          <w:szCs w:val="22"/>
        </w:rPr>
        <w:t xml:space="preserve"> y </w:t>
      </w:r>
      <w:proofErr w:type="spellStart"/>
      <w:r>
        <w:rPr>
          <w:rFonts w:ascii="Verdana" w:hAnsi="Verdana"/>
          <w:b/>
          <w:sz w:val="22"/>
          <w:szCs w:val="22"/>
        </w:rPr>
        <w:t>DataOutputStream</w:t>
      </w:r>
      <w:proofErr w:type="spellEnd"/>
      <w:r>
        <w:rPr>
          <w:rFonts w:ascii="Verdana" w:hAnsi="Verdana"/>
          <w:b/>
          <w:sz w:val="22"/>
          <w:szCs w:val="22"/>
        </w:rPr>
        <w:t xml:space="preserve">, </w:t>
      </w:r>
    </w:p>
    <w:p w:rsidR="006A3039" w:rsidRDefault="006A3039" w:rsidP="00F24C7A">
      <w:pPr>
        <w:rPr>
          <w:rFonts w:ascii="Verdana" w:hAnsi="Verdana"/>
          <w:b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b/>
          <w:sz w:val="22"/>
          <w:szCs w:val="22"/>
        </w:rPr>
        <w:t>ObjectOutputStream</w:t>
      </w:r>
      <w:proofErr w:type="spellEnd"/>
      <w:r>
        <w:rPr>
          <w:rFonts w:ascii="Verdana" w:hAnsi="Verdana"/>
          <w:b/>
          <w:sz w:val="22"/>
          <w:szCs w:val="22"/>
        </w:rPr>
        <w:t xml:space="preserve"> y </w:t>
      </w:r>
      <w:proofErr w:type="spellStart"/>
      <w:r>
        <w:rPr>
          <w:rFonts w:ascii="Verdana" w:hAnsi="Verdana"/>
          <w:b/>
          <w:sz w:val="22"/>
          <w:szCs w:val="22"/>
        </w:rPr>
        <w:t>ObjectInputStream</w:t>
      </w:r>
      <w:proofErr w:type="spellEnd"/>
      <w:r>
        <w:rPr>
          <w:rFonts w:ascii="Verdana" w:hAnsi="Verdana"/>
          <w:sz w:val="22"/>
          <w:szCs w:val="22"/>
        </w:rPr>
        <w:t xml:space="preserve"> nos sirven de filtros para convertir bytes y hacer una lectura o escritura más fácil.</w:t>
      </w:r>
    </w:p>
    <w:p w:rsidR="006A3039" w:rsidRDefault="006A3039" w:rsidP="00F24C7A">
      <w:pPr>
        <w:rPr>
          <w:rFonts w:ascii="Verdana" w:hAnsi="Verdana"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Las clases </w:t>
      </w:r>
      <w:hyperlink r:id="rId8" w:history="1">
        <w:proofErr w:type="spellStart"/>
        <w:r>
          <w:rPr>
            <w:rStyle w:val="Hipervnculo"/>
            <w:rFonts w:ascii="Verdana" w:hAnsi="Verdana"/>
          </w:rPr>
          <w:t>BufferedWriter</w:t>
        </w:r>
        <w:proofErr w:type="spellEnd"/>
      </w:hyperlink>
      <w:r>
        <w:rPr>
          <w:rFonts w:ascii="Verdana" w:hAnsi="Verdana"/>
          <w:b/>
          <w:sz w:val="22"/>
          <w:szCs w:val="22"/>
          <w:lang w:val="es-ES_tradnl"/>
        </w:rPr>
        <w:t xml:space="preserve"> y </w:t>
      </w:r>
      <w:proofErr w:type="spellStart"/>
      <w:r>
        <w:rPr>
          <w:rFonts w:ascii="Verdana" w:hAnsi="Verdana"/>
          <w:b/>
          <w:sz w:val="22"/>
          <w:szCs w:val="22"/>
        </w:rPr>
        <w:t>BufferedReader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nos permiten crear un buffer intermedio para agrupar la información leída o escrita en un flujo.</w:t>
      </w:r>
    </w:p>
    <w:p w:rsidR="00F24C7A" w:rsidRDefault="00F24C7A" w:rsidP="00F24C7A">
      <w:pPr>
        <w:rPr>
          <w:rFonts w:ascii="Verdana" w:hAnsi="Verdana"/>
          <w:sz w:val="22"/>
          <w:szCs w:val="22"/>
        </w:rPr>
      </w:pPr>
    </w:p>
    <w:p w:rsidR="006A3039" w:rsidRDefault="006A3039" w:rsidP="00F24C7A">
      <w:pPr>
        <w:rPr>
          <w:rFonts w:ascii="Verdana" w:hAnsi="Verdana"/>
          <w:sz w:val="22"/>
          <w:szCs w:val="22"/>
        </w:rPr>
      </w:pPr>
    </w:p>
    <w:p w:rsidR="00F24C7A" w:rsidRPr="005E7EA1" w:rsidRDefault="00F24C7A" w:rsidP="00F24C7A">
      <w:pPr>
        <w:rPr>
          <w:rFonts w:ascii="Verdana" w:hAnsi="Verdana"/>
          <w:b/>
          <w:sz w:val="22"/>
          <w:szCs w:val="22"/>
        </w:rPr>
      </w:pPr>
      <w:proofErr w:type="gramStart"/>
      <w:r w:rsidRPr="005E7EA1">
        <w:rPr>
          <w:rFonts w:ascii="Verdana" w:hAnsi="Verdana"/>
          <w:b/>
          <w:sz w:val="22"/>
          <w:szCs w:val="22"/>
        </w:rPr>
        <w:t>clase</w:t>
      </w:r>
      <w:proofErr w:type="gramEnd"/>
      <w:r w:rsidRPr="005E7EA1">
        <w:rPr>
          <w:rFonts w:ascii="Verdana" w:hAnsi="Verdana"/>
          <w:b/>
          <w:sz w:val="22"/>
          <w:szCs w:val="22"/>
        </w:rPr>
        <w:t xml:space="preserve"> FileInputStream y FileOutputStream:</w:t>
      </w:r>
    </w:p>
    <w:p w:rsidR="00F24C7A" w:rsidRDefault="00F24C7A" w:rsidP="00F24C7A">
      <w:pPr>
        <w:pStyle w:val="Ttulo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Heredan de la clase </w:t>
      </w:r>
      <w:proofErr w:type="spellStart"/>
      <w:r>
        <w:rPr>
          <w:rFonts w:ascii="Verdana" w:hAnsi="Verdana"/>
          <w:sz w:val="22"/>
          <w:szCs w:val="22"/>
        </w:rPr>
        <w:t>InputStream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FileOutputStream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>:</w:t>
      </w:r>
      <w:r>
        <w:rPr>
          <w:rFonts w:ascii="Verdana" w:hAnsi="Verdana"/>
          <w:sz w:val="22"/>
          <w:szCs w:val="22"/>
          <w:lang w:val="es-ES_tradnl"/>
        </w:rPr>
        <w:tab/>
        <w:t>permite escribir bytes en un fichero.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FileIntputStream</w:t>
      </w:r>
      <w:proofErr w:type="spellEnd"/>
      <w:r>
        <w:rPr>
          <w:rFonts w:ascii="Verdana" w:hAnsi="Verdana"/>
          <w:sz w:val="22"/>
          <w:szCs w:val="22"/>
          <w:lang w:val="es-ES_tradnl"/>
        </w:rPr>
        <w:t>:        permite leer bytes de un fichero.</w:t>
      </w:r>
    </w:p>
    <w:p w:rsidR="00F24C7A" w:rsidRDefault="00F24C7A" w:rsidP="00F24C7A">
      <w:pPr>
        <w:rPr>
          <w:rFonts w:ascii="Verdana" w:hAnsi="Verdana"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sz w:val="22"/>
          <w:szCs w:val="22"/>
          <w:lang w:val="en-GB"/>
        </w:rPr>
      </w:pPr>
      <w:proofErr w:type="spellStart"/>
      <w:proofErr w:type="gramStart"/>
      <w:r>
        <w:rPr>
          <w:rFonts w:ascii="Verdana" w:hAnsi="Verdana"/>
          <w:b/>
          <w:sz w:val="22"/>
          <w:szCs w:val="22"/>
          <w:lang w:val="en-GB"/>
        </w:rPr>
        <w:t>FileOutputStream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String </w:t>
      </w:r>
      <w:proofErr w:type="spellStart"/>
      <w:r>
        <w:rPr>
          <w:rFonts w:ascii="Verdana" w:hAnsi="Verdana"/>
          <w:sz w:val="22"/>
          <w:szCs w:val="22"/>
          <w:lang w:val="en-GB"/>
        </w:rPr>
        <w:t>nombrefichero</w:t>
      </w:r>
      <w:proofErr w:type="spellEnd"/>
      <w:r>
        <w:rPr>
          <w:rFonts w:ascii="Verdana" w:hAnsi="Verdana"/>
          <w:sz w:val="22"/>
          <w:szCs w:val="22"/>
          <w:lang w:val="en-GB"/>
        </w:rPr>
        <w:t>)</w:t>
      </w:r>
    </w:p>
    <w:p w:rsidR="00F24C7A" w:rsidRDefault="00F24C7A" w:rsidP="00F24C7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b/>
          <w:sz w:val="22"/>
          <w:szCs w:val="22"/>
          <w:lang w:val="en-GB"/>
        </w:rPr>
        <w:t>FileInputStream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(String </w:t>
      </w:r>
      <w:proofErr w:type="spellStart"/>
      <w:r>
        <w:rPr>
          <w:rFonts w:ascii="Verdana" w:hAnsi="Verdana"/>
          <w:sz w:val="22"/>
          <w:szCs w:val="22"/>
          <w:lang w:val="en-GB"/>
        </w:rPr>
        <w:t>nombrefichero</w:t>
      </w:r>
      <w:proofErr w:type="spellEnd"/>
      <w:r>
        <w:rPr>
          <w:rFonts w:ascii="Verdana" w:hAnsi="Verdana"/>
          <w:sz w:val="22"/>
          <w:szCs w:val="22"/>
          <w:lang w:val="en-GB"/>
        </w:rPr>
        <w:t>)</w:t>
      </w:r>
    </w:p>
    <w:p w:rsidR="00F24C7A" w:rsidRDefault="00F24C7A" w:rsidP="00F24C7A">
      <w:pPr>
        <w:rPr>
          <w:rFonts w:ascii="Verdana" w:hAnsi="Verdana"/>
          <w:sz w:val="22"/>
          <w:szCs w:val="22"/>
          <w:lang w:val="en-GB"/>
        </w:rPr>
      </w:pP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Crean un flujo para leer o escribir bytes a bytes de un fichero. Va leyendo 8 bits, luego otros 8 etc. Con lo cual si queremos leer un entero, tendremos que leer 4 veces (4 bytes), para un </w:t>
      </w:r>
      <w:proofErr w:type="spellStart"/>
      <w:r>
        <w:rPr>
          <w:rFonts w:ascii="Verdana" w:hAnsi="Verdana"/>
          <w:sz w:val="22"/>
          <w:szCs w:val="22"/>
          <w:lang w:val="es-ES_tradnl"/>
        </w:rPr>
        <w:t>long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8 veces, etc. 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De esta forma tendremos que controlar el número de veces que leemos para cada dato.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Existen unos filtros que se encargan de transformar cada grupo de bytes, en el tipo de dato deseado: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Clase </w:t>
      </w:r>
      <w:proofErr w:type="spellStart"/>
      <w:r>
        <w:rPr>
          <w:rFonts w:ascii="Verdana" w:hAnsi="Verdana"/>
          <w:b/>
          <w:sz w:val="22"/>
          <w:szCs w:val="22"/>
        </w:rPr>
        <w:t>ObjectOutputStream</w:t>
      </w:r>
      <w:proofErr w:type="spellEnd"/>
      <w:r>
        <w:rPr>
          <w:rFonts w:ascii="Verdana" w:hAnsi="Verdana"/>
          <w:b/>
          <w:sz w:val="22"/>
          <w:szCs w:val="22"/>
        </w:rPr>
        <w:t xml:space="preserve"> y </w:t>
      </w:r>
      <w:proofErr w:type="spellStart"/>
      <w:proofErr w:type="gramStart"/>
      <w:r>
        <w:rPr>
          <w:rFonts w:ascii="Verdana" w:hAnsi="Verdana"/>
          <w:b/>
          <w:sz w:val="22"/>
          <w:szCs w:val="22"/>
        </w:rPr>
        <w:t>ObjectInputStream</w:t>
      </w:r>
      <w:proofErr w:type="spellEnd"/>
      <w:r>
        <w:rPr>
          <w:rFonts w:ascii="Verdana" w:hAnsi="Verdana"/>
          <w:b/>
          <w:sz w:val="22"/>
          <w:szCs w:val="22"/>
        </w:rPr>
        <w:t xml:space="preserve"> :</w:t>
      </w:r>
      <w:proofErr w:type="gramEnd"/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Estos filtros  me permiten convertir esos bytes en objetos y al revés, objetos en una serie de bytes. Pues de esa forma podremos recuperar el objeto entero no cada uno de sus componentes.</w:t>
      </w: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</w:rPr>
      </w:pPr>
    </w:p>
    <w:p w:rsidR="00F24C7A" w:rsidRDefault="00F24C7A" w:rsidP="00F24C7A">
      <w:pPr>
        <w:pStyle w:val="Textoindependiente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b/>
          <w:sz w:val="22"/>
          <w:szCs w:val="22"/>
        </w:rPr>
        <w:lastRenderedPageBreak/>
        <w:t>ObjectOutputStream</w:t>
      </w:r>
      <w:proofErr w:type="spellEnd"/>
      <w:r>
        <w:rPr>
          <w:rFonts w:ascii="Verdana" w:hAnsi="Verdana"/>
          <w:sz w:val="22"/>
          <w:szCs w:val="22"/>
        </w:rPr>
        <w:t xml:space="preserve">: proporciona un filtro que permite convertir un objeto (atributos de dicho objeto, menos los estáticos) en una secuencia de bytes. Esta secuencia de bytes las escribiremos a continuación en el fichero por medio de los flujos </w:t>
      </w:r>
      <w:proofErr w:type="spellStart"/>
      <w:r>
        <w:rPr>
          <w:rFonts w:ascii="Verdana" w:hAnsi="Verdana"/>
          <w:b/>
          <w:sz w:val="22"/>
          <w:szCs w:val="22"/>
        </w:rPr>
        <w:t>FileOutputStream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ObjectInputStream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convierte  una secuencia de bytes en un objeto de una clase.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La secuencia de bytes cogida con el flujo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FileInputStream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,  mediante el filtro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ObjectInputStream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la convertiremos en los atributos de un objeto de una clase determinada.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pStyle w:val="Textoindependiente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Debemos indicar en la clase que sus objetos los vamos a serializar, implementando la interface </w:t>
      </w:r>
      <w:proofErr w:type="spellStart"/>
      <w:r>
        <w:rPr>
          <w:rFonts w:ascii="Verdana" w:hAnsi="Verdana"/>
          <w:sz w:val="22"/>
          <w:szCs w:val="22"/>
        </w:rPr>
        <w:t>Serializable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6A3039" w:rsidRDefault="006A3039" w:rsidP="00F24C7A">
      <w:pPr>
        <w:pStyle w:val="Textoindependiente"/>
        <w:jc w:val="both"/>
        <w:rPr>
          <w:rFonts w:ascii="Verdana" w:hAnsi="Verdana"/>
          <w:sz w:val="22"/>
          <w:szCs w:val="22"/>
        </w:rPr>
      </w:pPr>
    </w:p>
    <w:p w:rsidR="00F24C7A" w:rsidRDefault="00F24C7A" w:rsidP="00F24C7A">
      <w:pPr>
        <w:pStyle w:val="Textoindependiente"/>
        <w:jc w:val="both"/>
      </w:pPr>
      <w:r>
        <w:rPr>
          <w:rFonts w:ascii="Verdana" w:hAnsi="Verdana"/>
          <w:sz w:val="22"/>
          <w:szCs w:val="22"/>
        </w:rPr>
        <w:t xml:space="preserve"> Java ha añadido una interesante faceta al lenguaje denominada </w:t>
      </w:r>
      <w:proofErr w:type="spellStart"/>
      <w:r>
        <w:rPr>
          <w:rFonts w:ascii="Verdana" w:hAnsi="Verdana"/>
          <w:sz w:val="22"/>
          <w:szCs w:val="22"/>
        </w:rPr>
        <w:t>serialización</w:t>
      </w:r>
      <w:proofErr w:type="spellEnd"/>
      <w:r>
        <w:rPr>
          <w:rFonts w:ascii="Verdana" w:hAnsi="Verdana"/>
          <w:sz w:val="22"/>
          <w:szCs w:val="22"/>
        </w:rPr>
        <w:t xml:space="preserve"> de objetos que permite convertir cualquier objeto cuya clase implemente el interface </w:t>
      </w:r>
      <w:proofErr w:type="spellStart"/>
      <w:r>
        <w:rPr>
          <w:rStyle w:val="nfasis"/>
          <w:rFonts w:ascii="Verdana" w:hAnsi="Verdana"/>
          <w:sz w:val="22"/>
          <w:szCs w:val="22"/>
        </w:rPr>
        <w:t>Serializable</w:t>
      </w:r>
      <w:proofErr w:type="spellEnd"/>
      <w:r>
        <w:rPr>
          <w:rFonts w:ascii="Verdana" w:hAnsi="Verdana"/>
          <w:sz w:val="22"/>
          <w:szCs w:val="22"/>
        </w:rPr>
        <w:t xml:space="preserve"> en una secuencia de bytes que pueden ser posteriormente leídos para restaurar el objeto original. Esta característica se mantiene incluso a través de la red, por lo que podemos crear un objeto en un ordenador que corra bajo Windows, serializarlo y enviarlo a través de la red a una estación de trabajo que corra bajo UNIX donde será correctamente reconstruido. No tenemos que preocuparnos, en absoluto, de las diferentes representaciones de datos en los distintos ordenadores</w:t>
      </w:r>
      <w:r>
        <w:t xml:space="preserve">. </w:t>
      </w:r>
    </w:p>
    <w:p w:rsidR="006A3039" w:rsidRDefault="006A3039" w:rsidP="00F24C7A">
      <w:pPr>
        <w:pStyle w:val="Textoindependiente"/>
        <w:jc w:val="both"/>
      </w:pPr>
    </w:p>
    <w:p w:rsidR="00F24C7A" w:rsidRDefault="00F24C7A" w:rsidP="00F24C7A">
      <w:pPr>
        <w:pStyle w:val="Textoindependiente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4"/>
          <w:szCs w:val="24"/>
        </w:rPr>
        <w:t>Serializable</w:t>
      </w:r>
      <w:proofErr w:type="spellEnd"/>
      <w:r>
        <w:t xml:space="preserve"> </w:t>
      </w:r>
      <w:r>
        <w:rPr>
          <w:rFonts w:ascii="Verdana" w:hAnsi="Verdana"/>
          <w:sz w:val="22"/>
          <w:szCs w:val="22"/>
        </w:rPr>
        <w:t>es una interface vacía, solo la utilizamos para identificar clases cuyo objeto se pueden serializar, no hay que redefinir ningún método.</w:t>
      </w:r>
      <w:r>
        <w:t xml:space="preserve"> </w:t>
      </w:r>
      <w:r>
        <w:rPr>
          <w:rFonts w:ascii="Verdana" w:hAnsi="Verdana"/>
          <w:sz w:val="22"/>
          <w:szCs w:val="22"/>
        </w:rPr>
        <w:t xml:space="preserve">No tenemos que escribir ningún otro método. El método </w:t>
      </w:r>
      <w:proofErr w:type="spellStart"/>
      <w:r>
        <w:rPr>
          <w:rFonts w:ascii="Verdana" w:hAnsi="Verdana"/>
          <w:i/>
          <w:iCs/>
          <w:sz w:val="22"/>
          <w:szCs w:val="22"/>
        </w:rPr>
        <w:t>defaultWriteObject</w:t>
      </w:r>
      <w:proofErr w:type="spellEnd"/>
      <w:r>
        <w:rPr>
          <w:rFonts w:ascii="Verdana" w:hAnsi="Verdana"/>
          <w:sz w:val="22"/>
          <w:szCs w:val="22"/>
        </w:rPr>
        <w:t xml:space="preserve"> de la clase </w:t>
      </w:r>
      <w:proofErr w:type="spellStart"/>
      <w:r>
        <w:rPr>
          <w:rFonts w:ascii="Verdana" w:hAnsi="Verdana"/>
          <w:i/>
          <w:iCs/>
          <w:sz w:val="22"/>
          <w:szCs w:val="22"/>
        </w:rPr>
        <w:t>ObjectOutputStream</w:t>
      </w:r>
      <w:proofErr w:type="spellEnd"/>
      <w:r>
        <w:rPr>
          <w:rFonts w:ascii="Verdana" w:hAnsi="Verdana"/>
          <w:sz w:val="22"/>
          <w:szCs w:val="22"/>
        </w:rPr>
        <w:t xml:space="preserve"> realiza la </w:t>
      </w:r>
      <w:proofErr w:type="spellStart"/>
      <w:r>
        <w:rPr>
          <w:rFonts w:ascii="Verdana" w:hAnsi="Verdana"/>
          <w:sz w:val="22"/>
          <w:szCs w:val="22"/>
        </w:rPr>
        <w:t>serialización</w:t>
      </w:r>
      <w:proofErr w:type="spellEnd"/>
      <w:r>
        <w:rPr>
          <w:rFonts w:ascii="Verdana" w:hAnsi="Verdana"/>
          <w:sz w:val="22"/>
          <w:szCs w:val="22"/>
        </w:rPr>
        <w:t xml:space="preserve"> de los objetos de una clase. Este método escribe en el flujo de salida todo lo necesario para reconstruir dichos objetos:</w:t>
      </w:r>
    </w:p>
    <w:p w:rsidR="00F24C7A" w:rsidRDefault="00F24C7A" w:rsidP="00F24C7A">
      <w:pPr>
        <w:pStyle w:val="Textoindependiente"/>
        <w:jc w:val="both"/>
        <w:rPr>
          <w:rFonts w:ascii="Verdana" w:hAnsi="Verdana"/>
          <w:sz w:val="22"/>
          <w:szCs w:val="22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s-ES_tradnl"/>
        </w:rPr>
        <w:t>Public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s-ES_tradnl"/>
        </w:rPr>
        <w:t>class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s-ES_tradnl"/>
        </w:rPr>
        <w:t>Cpersona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s-ES_tradnl"/>
        </w:rPr>
        <w:t>implements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s-ES_tradnl"/>
        </w:rPr>
        <w:t>Serializable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{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ab/>
        <w:t>Cuerpo de la clase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>}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Constructores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: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FileOutputStream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flujofich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= </w:t>
      </w:r>
      <w:r w:rsidRPr="009E28B5">
        <w:rPr>
          <w:rFonts w:ascii="Verdana" w:hAnsi="Verdana"/>
          <w:b/>
          <w:sz w:val="22"/>
          <w:szCs w:val="22"/>
          <w:lang w:val="en-GB"/>
        </w:rPr>
        <w:t xml:space="preserve">new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FileOutputStream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(“datos.dat”);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ObjectOutputStream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filtro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= </w:t>
      </w:r>
      <w:r w:rsidRPr="009E28B5">
        <w:rPr>
          <w:rFonts w:ascii="Verdana" w:hAnsi="Verdana"/>
          <w:b/>
          <w:sz w:val="22"/>
          <w:szCs w:val="22"/>
          <w:lang w:val="en-GB"/>
        </w:rPr>
        <w:t xml:space="preserve">new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ObjectOutputStream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(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flujofich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Métodos: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Grabar en fichero un objeto:    </w:t>
      </w: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Flujofich.</w:t>
      </w:r>
      <w:r>
        <w:rPr>
          <w:rFonts w:ascii="Verdana" w:hAnsi="Verdana"/>
          <w:b/>
          <w:sz w:val="22"/>
          <w:szCs w:val="22"/>
          <w:lang w:val="es-ES_tradnl"/>
        </w:rPr>
        <w:t>writeObject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objeto);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Eje.</w:t>
      </w:r>
    </w:p>
    <w:p w:rsidR="00F24C7A" w:rsidRPr="005E7EA1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 w:rsidRPr="005E7EA1">
        <w:rPr>
          <w:rFonts w:ascii="Verdana" w:hAnsi="Verdana"/>
          <w:sz w:val="22"/>
          <w:szCs w:val="22"/>
          <w:lang w:val="en-US"/>
        </w:rPr>
        <w:t>flujofich.</w:t>
      </w:r>
      <w:r w:rsidRPr="005E7EA1">
        <w:rPr>
          <w:rFonts w:ascii="Verdana" w:hAnsi="Verdana"/>
          <w:b/>
          <w:sz w:val="22"/>
          <w:szCs w:val="22"/>
          <w:lang w:val="en-US"/>
        </w:rPr>
        <w:t>writeObject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 xml:space="preserve"> (new </w:t>
      </w:r>
      <w:proofErr w:type="spellStart"/>
      <w:proofErr w:type="gramStart"/>
      <w:r w:rsidRPr="005E7EA1">
        <w:rPr>
          <w:rFonts w:ascii="Verdana" w:hAnsi="Verdana"/>
          <w:sz w:val="22"/>
          <w:szCs w:val="22"/>
          <w:lang w:val="en-US"/>
        </w:rPr>
        <w:t>Cpersona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>(</w:t>
      </w:r>
      <w:proofErr w:type="gramEnd"/>
      <w:r w:rsidRPr="005E7EA1">
        <w:rPr>
          <w:rFonts w:ascii="Verdana" w:hAnsi="Verdana"/>
          <w:sz w:val="22"/>
          <w:szCs w:val="22"/>
          <w:lang w:val="en-US"/>
        </w:rPr>
        <w:t xml:space="preserve">nom, </w:t>
      </w:r>
      <w:proofErr w:type="spellStart"/>
      <w:r w:rsidRPr="005E7EA1">
        <w:rPr>
          <w:rFonts w:ascii="Verdana" w:hAnsi="Verdana"/>
          <w:sz w:val="22"/>
          <w:szCs w:val="22"/>
          <w:lang w:val="en-US"/>
        </w:rPr>
        <w:t>dir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 xml:space="preserve">, </w:t>
      </w:r>
      <w:proofErr w:type="spellStart"/>
      <w:r w:rsidRPr="005E7EA1">
        <w:rPr>
          <w:rFonts w:ascii="Verdana" w:hAnsi="Verdana"/>
          <w:sz w:val="22"/>
          <w:szCs w:val="22"/>
          <w:lang w:val="en-US"/>
        </w:rPr>
        <w:t>tel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>));</w:t>
      </w:r>
    </w:p>
    <w:p w:rsidR="00F24C7A" w:rsidRPr="005E7EA1" w:rsidRDefault="00F24C7A" w:rsidP="00F24C7A">
      <w:pPr>
        <w:jc w:val="both"/>
        <w:rPr>
          <w:rFonts w:ascii="Verdana" w:hAnsi="Verdana"/>
          <w:sz w:val="22"/>
          <w:szCs w:val="22"/>
          <w:lang w:val="en-US"/>
        </w:rPr>
      </w:pPr>
    </w:p>
    <w:p w:rsidR="00F24C7A" w:rsidRPr="005E7EA1" w:rsidRDefault="00F24C7A" w:rsidP="00F24C7A">
      <w:pPr>
        <w:jc w:val="both"/>
        <w:rPr>
          <w:rFonts w:ascii="Verdana" w:hAnsi="Verdana"/>
          <w:sz w:val="22"/>
          <w:szCs w:val="22"/>
          <w:lang w:val="en-US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 w:rsidRPr="005E7EA1">
        <w:rPr>
          <w:rFonts w:ascii="Verdana" w:hAnsi="Verdana"/>
          <w:sz w:val="22"/>
          <w:szCs w:val="22"/>
          <w:lang w:val="en-US"/>
        </w:rPr>
        <w:t xml:space="preserve">  </w:t>
      </w:r>
      <w:r>
        <w:rPr>
          <w:rFonts w:ascii="Verdana" w:hAnsi="Verdana"/>
          <w:sz w:val="22"/>
          <w:szCs w:val="22"/>
          <w:lang w:val="es-ES_tradnl"/>
        </w:rPr>
        <w:t xml:space="preserve">Leer del fichero un objeto:  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      </w:t>
      </w:r>
      <w:proofErr w:type="gramStart"/>
      <w:r>
        <w:rPr>
          <w:rFonts w:ascii="Verdana" w:hAnsi="Verdana"/>
          <w:sz w:val="22"/>
          <w:szCs w:val="22"/>
          <w:lang w:val="es-ES_tradnl"/>
        </w:rPr>
        <w:t>objeto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 =(</w:t>
      </w:r>
      <w:proofErr w:type="spellStart"/>
      <w:r>
        <w:rPr>
          <w:rFonts w:ascii="Verdana" w:hAnsi="Verdana"/>
          <w:sz w:val="22"/>
          <w:szCs w:val="22"/>
          <w:lang w:val="es-ES_tradnl"/>
        </w:rPr>
        <w:t>ClaseObjeto</w:t>
      </w:r>
      <w:proofErr w:type="spellEnd"/>
      <w:r>
        <w:rPr>
          <w:rFonts w:ascii="Verdana" w:hAnsi="Verdana"/>
          <w:sz w:val="22"/>
          <w:szCs w:val="22"/>
          <w:lang w:val="es-ES_tradnl"/>
        </w:rPr>
        <w:t>)</w:t>
      </w:r>
      <w:proofErr w:type="spellStart"/>
      <w:r>
        <w:rPr>
          <w:rFonts w:ascii="Verdana" w:hAnsi="Verdana"/>
          <w:sz w:val="22"/>
          <w:szCs w:val="22"/>
          <w:lang w:val="es-ES_tradnl"/>
        </w:rPr>
        <w:t>flujoobj.</w:t>
      </w:r>
      <w:r>
        <w:rPr>
          <w:rFonts w:ascii="Verdana" w:hAnsi="Verdana"/>
          <w:b/>
          <w:sz w:val="22"/>
          <w:szCs w:val="22"/>
          <w:lang w:val="es-ES_tradnl"/>
        </w:rPr>
        <w:t>readObject</w:t>
      </w:r>
      <w:proofErr w:type="spellEnd"/>
      <w:r>
        <w:rPr>
          <w:rFonts w:ascii="Verdana" w:hAnsi="Verdana"/>
          <w:sz w:val="22"/>
          <w:szCs w:val="22"/>
          <w:lang w:val="es-ES_tradnl"/>
        </w:rPr>
        <w:t>();</w:t>
      </w: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Eje.</w:t>
      </w: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sz w:val="22"/>
          <w:szCs w:val="22"/>
          <w:lang w:val="es-ES_tradnl"/>
        </w:rPr>
        <w:lastRenderedPageBreak/>
        <w:t>Cpersona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persona;</w:t>
      </w: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Persona = (</w:t>
      </w:r>
      <w:proofErr w:type="spellStart"/>
      <w:r>
        <w:rPr>
          <w:rFonts w:ascii="Verdana" w:hAnsi="Verdana"/>
          <w:sz w:val="22"/>
          <w:szCs w:val="22"/>
          <w:lang w:val="es-ES_tradnl"/>
        </w:rPr>
        <w:t>Cpersona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) </w:t>
      </w: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flujoobj.</w:t>
      </w:r>
      <w:r>
        <w:rPr>
          <w:rFonts w:ascii="Verdana" w:hAnsi="Verdana"/>
          <w:b/>
          <w:sz w:val="22"/>
          <w:szCs w:val="22"/>
          <w:lang w:val="es-ES_tradnl"/>
        </w:rPr>
        <w:t>readObject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Seriar objetos que referencian a objetos:</w:t>
      </w: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Cuando en un fichero se escriben objetos que hacen referencia a otros objetos, todos los objetos accesibles desde el primero, deben ser escritos en el mismo proceso para mantener así la relación existente. Este proceso es llevado a cabo por el método </w:t>
      </w:r>
      <w:proofErr w:type="spellStart"/>
      <w:proofErr w:type="gramStart"/>
      <w:r>
        <w:rPr>
          <w:rFonts w:ascii="Verdana" w:hAnsi="Verdana"/>
          <w:b/>
          <w:sz w:val="22"/>
          <w:szCs w:val="22"/>
          <w:lang w:val="es-ES_tradnl"/>
        </w:rPr>
        <w:t>writeObject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 automáticamente.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Para guardar un objeto que tenga como variable de instancia un </w:t>
      </w:r>
      <w:proofErr w:type="spellStart"/>
      <w:r>
        <w:rPr>
          <w:rFonts w:ascii="Verdana" w:hAnsi="Verdana"/>
          <w:sz w:val="22"/>
          <w:szCs w:val="22"/>
          <w:lang w:val="es-ES_tradnl"/>
        </w:rPr>
        <w:t>array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de objetos (</w:t>
      </w:r>
      <w:proofErr w:type="spellStart"/>
      <w:r>
        <w:rPr>
          <w:rFonts w:ascii="Verdana" w:hAnsi="Verdana"/>
          <w:sz w:val="22"/>
          <w:szCs w:val="22"/>
          <w:lang w:val="es-ES_tradnl"/>
        </w:rPr>
        <w:t>array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de referencia a objetos) debemos seguir el mismo proceso anterior.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Creamos el objeto:  </w:t>
      </w: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b/>
          <w:sz w:val="22"/>
          <w:szCs w:val="22"/>
          <w:lang w:val="es-ES_tradnl"/>
        </w:rPr>
        <w:t>ArrayList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lista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Definimos una variable para ver si la lista ha sido modificada o no: </w:t>
      </w: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b/>
          <w:sz w:val="22"/>
          <w:szCs w:val="22"/>
          <w:lang w:val="es-ES_tradnl"/>
        </w:rPr>
        <w:t>boolean</w:t>
      </w:r>
      <w:proofErr w:type="spellEnd"/>
      <w:proofErr w:type="gramEnd"/>
      <w:r>
        <w:rPr>
          <w:rFonts w:ascii="Verdana" w:hAnsi="Verdana"/>
          <w:sz w:val="22"/>
          <w:szCs w:val="22"/>
          <w:lang w:val="es-ES_tradnl"/>
        </w:rPr>
        <w:t xml:space="preserve"> modifica= false;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Definimos una variable File:    </w:t>
      </w:r>
    </w:p>
    <w:p w:rsidR="00F24C7A" w:rsidRDefault="00F24C7A" w:rsidP="00F24C7A">
      <w:pPr>
        <w:ind w:firstLine="36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File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new </w:t>
      </w:r>
      <w:proofErr w:type="gramStart"/>
      <w:r>
        <w:rPr>
          <w:rFonts w:ascii="Verdana" w:hAnsi="Verdana"/>
          <w:b/>
          <w:sz w:val="22"/>
          <w:szCs w:val="22"/>
          <w:lang w:val="en-GB"/>
        </w:rPr>
        <w:t>File</w:t>
      </w:r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“ficheroDatos.dat”);</w:t>
      </w:r>
    </w:p>
    <w:p w:rsidR="00F24C7A" w:rsidRDefault="00F24C7A" w:rsidP="00F24C7A">
      <w:pPr>
        <w:pStyle w:val="HTMLconformatoprevio"/>
        <w:spacing w:before="100" w:after="100" w:line="288" w:lineRule="atLeast"/>
        <w:textAlignment w:val="top"/>
        <w:rPr>
          <w:rFonts w:ascii="Verdana" w:hAnsi="Verdana" w:cs="Times New Roman"/>
          <w:sz w:val="22"/>
          <w:szCs w:val="22"/>
          <w:lang w:val="es-ES_tradnl"/>
        </w:rPr>
      </w:pPr>
      <w:r>
        <w:rPr>
          <w:rFonts w:ascii="Verdana" w:hAnsi="Verdana" w:cs="Times New Roman"/>
          <w:sz w:val="22"/>
          <w:szCs w:val="22"/>
          <w:lang w:val="es-ES_tradnl"/>
        </w:rPr>
        <w:t>Comprobamos si existe el fichero:</w:t>
      </w:r>
    </w:p>
    <w:p w:rsidR="00F24C7A" w:rsidRDefault="00F24C7A" w:rsidP="00F24C7A">
      <w:pPr>
        <w:pStyle w:val="HTMLconformatoprevio"/>
        <w:spacing w:before="100" w:after="100" w:line="288" w:lineRule="atLeast"/>
        <w:ind w:left="360"/>
        <w:textAlignment w:val="top"/>
        <w:rPr>
          <w:rFonts w:ascii="Verdana" w:hAnsi="Verdana" w:cs="Times New Roman"/>
          <w:sz w:val="22"/>
          <w:szCs w:val="22"/>
          <w:lang w:val="es-ES_tradnl"/>
        </w:rPr>
      </w:pPr>
      <w:r>
        <w:rPr>
          <w:rFonts w:ascii="Verdana" w:hAnsi="Verdana" w:cs="Times New Roman"/>
          <w:sz w:val="22"/>
          <w:szCs w:val="22"/>
          <w:lang w:val="es-ES_tradnl"/>
        </w:rPr>
        <w:t> </w:t>
      </w:r>
      <w:proofErr w:type="spellStart"/>
      <w:proofErr w:type="gramStart"/>
      <w:r>
        <w:rPr>
          <w:rFonts w:ascii="Verdana" w:hAnsi="Verdana" w:cs="Times New Roman"/>
          <w:sz w:val="22"/>
          <w:szCs w:val="22"/>
          <w:lang w:val="es-ES_tradnl"/>
        </w:rPr>
        <w:t>if</w:t>
      </w:r>
      <w:proofErr w:type="spellEnd"/>
      <w:proofErr w:type="gramEnd"/>
      <w:r>
        <w:rPr>
          <w:rFonts w:ascii="Verdana" w:hAnsi="Verdana" w:cs="Times New Roman"/>
          <w:sz w:val="22"/>
          <w:szCs w:val="22"/>
          <w:lang w:val="es-ES_tradnl"/>
        </w:rPr>
        <w:t xml:space="preserve"> (</w:t>
      </w:r>
      <w:proofErr w:type="spellStart"/>
      <w:r>
        <w:rPr>
          <w:rFonts w:ascii="Verdana" w:hAnsi="Verdana" w:cs="Times New Roman"/>
          <w:sz w:val="22"/>
          <w:szCs w:val="22"/>
          <w:lang w:val="es-ES_tradnl"/>
        </w:rPr>
        <w:t>fichero.exists</w:t>
      </w:r>
      <w:proofErr w:type="spellEnd"/>
      <w:r>
        <w:rPr>
          <w:rFonts w:ascii="Verdana" w:hAnsi="Verdana" w:cs="Times New Roman"/>
          <w:sz w:val="22"/>
          <w:szCs w:val="22"/>
          <w:lang w:val="es-ES_tradnl"/>
        </w:rPr>
        <w:t>()) {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//Si existe creamos un objeto con los datos guardados en el fichero:  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b/>
          <w:sz w:val="22"/>
          <w:szCs w:val="22"/>
          <w:lang w:val="en-GB"/>
        </w:rPr>
        <w:t>ObjectInputStream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flujoobj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new </w:t>
      </w:r>
      <w:proofErr w:type="spellStart"/>
      <w:r>
        <w:rPr>
          <w:rFonts w:ascii="Verdana" w:hAnsi="Verdana"/>
          <w:b/>
          <w:sz w:val="22"/>
          <w:szCs w:val="22"/>
          <w:lang w:val="en-GB"/>
        </w:rPr>
        <w:t>ObjectInputStream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(new </w:t>
      </w:r>
      <w:proofErr w:type="spellStart"/>
      <w:r>
        <w:rPr>
          <w:rFonts w:ascii="Verdana" w:hAnsi="Verdana"/>
          <w:b/>
          <w:sz w:val="22"/>
          <w:szCs w:val="22"/>
          <w:lang w:val="en-GB"/>
        </w:rPr>
        <w:t>FileInputStream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(</w:t>
      </w:r>
      <w:proofErr w:type="spell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))</w:t>
      </w:r>
      <w:proofErr w:type="gramStart"/>
      <w:r>
        <w:rPr>
          <w:rFonts w:ascii="Verdana" w:hAnsi="Verdana"/>
          <w:sz w:val="22"/>
          <w:szCs w:val="22"/>
          <w:lang w:val="en-GB"/>
        </w:rPr>
        <w:t>;  o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 “ficheroDatos.dat”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lista</w:t>
      </w:r>
      <w:proofErr w:type="spellEnd"/>
      <w:proofErr w:type="gramEnd"/>
      <w:r>
        <w:rPr>
          <w:rFonts w:ascii="Verdana" w:hAnsi="Verdana"/>
          <w:sz w:val="22"/>
          <w:szCs w:val="22"/>
          <w:lang w:val="en-GB"/>
        </w:rPr>
        <w:t xml:space="preserve"> = (</w:t>
      </w:r>
      <w:proofErr w:type="spellStart"/>
      <w:r>
        <w:rPr>
          <w:rFonts w:ascii="Verdana" w:hAnsi="Verdana"/>
          <w:sz w:val="22"/>
          <w:szCs w:val="22"/>
          <w:lang w:val="en-GB"/>
        </w:rPr>
        <w:t>ArrayList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) </w:t>
      </w:r>
      <w:proofErr w:type="spellStart"/>
      <w:r>
        <w:rPr>
          <w:rFonts w:ascii="Verdana" w:hAnsi="Verdana"/>
          <w:sz w:val="22"/>
          <w:szCs w:val="22"/>
          <w:lang w:val="en-GB"/>
        </w:rPr>
        <w:t>flujoobj.</w:t>
      </w:r>
      <w:r>
        <w:rPr>
          <w:rFonts w:ascii="Verdana" w:hAnsi="Verdana"/>
          <w:b/>
          <w:sz w:val="22"/>
          <w:szCs w:val="22"/>
          <w:lang w:val="en-GB"/>
        </w:rPr>
        <w:t>readObject</w:t>
      </w:r>
      <w:proofErr w:type="spellEnd"/>
      <w:r>
        <w:rPr>
          <w:rFonts w:ascii="Verdana" w:hAnsi="Verdana"/>
          <w:sz w:val="22"/>
          <w:szCs w:val="22"/>
          <w:lang w:val="en-GB"/>
        </w:rPr>
        <w:t>();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flujoobj.</w:t>
      </w:r>
      <w:r>
        <w:rPr>
          <w:rFonts w:ascii="Verdana" w:hAnsi="Verdana"/>
          <w:b/>
          <w:sz w:val="22"/>
          <w:szCs w:val="22"/>
          <w:lang w:val="en-GB"/>
        </w:rPr>
        <w:t>close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GB"/>
        </w:rPr>
        <w:t xml:space="preserve">             </w:t>
      </w:r>
      <w:r w:rsidRPr="009E28B5">
        <w:rPr>
          <w:rFonts w:ascii="Verdana" w:hAnsi="Verdana"/>
          <w:sz w:val="22"/>
          <w:szCs w:val="22"/>
        </w:rPr>
        <w:t>}</w:t>
      </w:r>
    </w:p>
    <w:p w:rsidR="00F24C7A" w:rsidRDefault="00F24C7A" w:rsidP="00F24C7A">
      <w:pPr>
        <w:pStyle w:val="HTMLconformatoprevio"/>
        <w:spacing w:before="100" w:after="100" w:line="288" w:lineRule="atLeast"/>
        <w:ind w:left="360"/>
        <w:textAlignment w:val="top"/>
        <w:rPr>
          <w:rFonts w:ascii="Verdana" w:hAnsi="Verdana" w:cs="Times New Roman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 w:cs="Times New Roman"/>
          <w:sz w:val="22"/>
          <w:szCs w:val="22"/>
          <w:lang w:val="es-ES_tradnl"/>
        </w:rPr>
        <w:t>else</w:t>
      </w:r>
      <w:proofErr w:type="spellEnd"/>
      <w:proofErr w:type="gramEnd"/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//Si no existe creamos un objeto Vector nuevo y vacío: </w:t>
      </w: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  <w:proofErr w:type="gramStart"/>
      <w:r>
        <w:rPr>
          <w:rFonts w:ascii="Verdana" w:hAnsi="Verdana"/>
          <w:sz w:val="22"/>
          <w:szCs w:val="22"/>
          <w:lang w:val="es-ES_tradnl"/>
        </w:rPr>
        <w:t>lista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= new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ArrayList</w:t>
      </w:r>
      <w:proofErr w:type="spellEnd"/>
      <w:r>
        <w:rPr>
          <w:rFonts w:ascii="Verdana" w:hAnsi="Verdana"/>
          <w:sz w:val="22"/>
          <w:szCs w:val="22"/>
          <w:lang w:val="es-ES_tradnl"/>
        </w:rPr>
        <w:t>();</w:t>
      </w:r>
    </w:p>
    <w:p w:rsidR="00F24C7A" w:rsidRDefault="00F24C7A" w:rsidP="00F24C7A">
      <w:pPr>
        <w:ind w:firstLine="708"/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A continuación se trabaja con el </w:t>
      </w:r>
      <w:proofErr w:type="spellStart"/>
      <w:r>
        <w:rPr>
          <w:rFonts w:ascii="Verdana" w:hAnsi="Verdana"/>
          <w:sz w:val="22"/>
          <w:szCs w:val="22"/>
          <w:lang w:val="es-ES_tradnl"/>
        </w:rPr>
        <w:t>array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igual que en los otros ejercicios.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Cuando termine el programa tendremos que volver a copiar el </w:t>
      </w:r>
      <w:proofErr w:type="spellStart"/>
      <w:r>
        <w:rPr>
          <w:rFonts w:ascii="Verdana" w:hAnsi="Verdana"/>
          <w:sz w:val="22"/>
          <w:szCs w:val="22"/>
          <w:lang w:val="es-ES_tradnl"/>
        </w:rPr>
        <w:t>array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en el disco para salvarlo: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Si se ha modificado la lista:</w:t>
      </w:r>
    </w:p>
    <w:p w:rsidR="00F24C7A" w:rsidRPr="009E28B5" w:rsidRDefault="00F24C7A" w:rsidP="00F24C7A">
      <w:pPr>
        <w:ind w:left="708"/>
        <w:jc w:val="both"/>
        <w:rPr>
          <w:rFonts w:ascii="Verdana" w:hAnsi="Verdana"/>
          <w:sz w:val="22"/>
          <w:szCs w:val="22"/>
          <w:lang w:val="en-GB"/>
        </w:rPr>
      </w:pP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ObjectOutputStream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flujoobjE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= </w:t>
      </w:r>
      <w:proofErr w:type="gramStart"/>
      <w:r w:rsidRPr="009E28B5">
        <w:rPr>
          <w:rFonts w:ascii="Verdana" w:hAnsi="Verdana"/>
          <w:sz w:val="22"/>
          <w:szCs w:val="22"/>
          <w:lang w:val="en-GB"/>
        </w:rPr>
        <w:t xml:space="preserve">new 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ObjectOutputStream</w:t>
      </w:r>
      <w:proofErr w:type="spellEnd"/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( new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FileOutputStream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(“ficheroDatos.dat”));</w:t>
      </w:r>
    </w:p>
    <w:p w:rsidR="00F24C7A" w:rsidRDefault="00F24C7A" w:rsidP="00F24C7A">
      <w:pPr>
        <w:ind w:left="708"/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flujoobjE.</w:t>
      </w:r>
      <w:r>
        <w:rPr>
          <w:rFonts w:ascii="Verdana" w:hAnsi="Verdana"/>
          <w:b/>
          <w:sz w:val="22"/>
          <w:szCs w:val="22"/>
          <w:lang w:val="es-ES_tradnl"/>
        </w:rPr>
        <w:t>writeObject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lista);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 w:rsidRPr="005E7EA1">
        <w:rPr>
          <w:rFonts w:ascii="Verdana" w:hAnsi="Verdana"/>
          <w:sz w:val="22"/>
          <w:szCs w:val="22"/>
        </w:rPr>
        <w:t>flujoobj.</w:t>
      </w:r>
      <w:r w:rsidRPr="005E7EA1">
        <w:rPr>
          <w:rFonts w:ascii="Verdana" w:hAnsi="Verdana"/>
          <w:b/>
          <w:sz w:val="22"/>
          <w:szCs w:val="22"/>
        </w:rPr>
        <w:t>close</w:t>
      </w:r>
      <w:proofErr w:type="spellEnd"/>
      <w:r w:rsidRPr="005E7EA1">
        <w:rPr>
          <w:rFonts w:ascii="Verdana" w:hAnsi="Verdana"/>
          <w:sz w:val="22"/>
          <w:szCs w:val="22"/>
        </w:rPr>
        <w:t>(</w:t>
      </w:r>
      <w:proofErr w:type="gramEnd"/>
      <w:r w:rsidRPr="005E7EA1">
        <w:rPr>
          <w:rFonts w:ascii="Verdana" w:hAnsi="Verdana"/>
          <w:sz w:val="22"/>
          <w:szCs w:val="22"/>
        </w:rPr>
        <w:t>);</w:t>
      </w:r>
    </w:p>
    <w:p w:rsidR="006A3039" w:rsidRDefault="006A3039" w:rsidP="00F24C7A">
      <w:pPr>
        <w:jc w:val="both"/>
        <w:rPr>
          <w:rFonts w:ascii="Verdana" w:hAnsi="Verdana"/>
          <w:sz w:val="22"/>
          <w:szCs w:val="22"/>
        </w:rPr>
      </w:pPr>
    </w:p>
    <w:p w:rsidR="006A3039" w:rsidRDefault="006A3039" w:rsidP="00F24C7A">
      <w:pPr>
        <w:jc w:val="both"/>
        <w:rPr>
          <w:rFonts w:ascii="Verdana" w:hAnsi="Verdana"/>
          <w:sz w:val="22"/>
          <w:szCs w:val="22"/>
        </w:rPr>
      </w:pPr>
    </w:p>
    <w:p w:rsidR="006A3039" w:rsidRDefault="006A3039" w:rsidP="00F24C7A">
      <w:pPr>
        <w:jc w:val="both"/>
        <w:rPr>
          <w:rFonts w:ascii="Verdana" w:hAnsi="Verdana"/>
          <w:sz w:val="22"/>
          <w:szCs w:val="22"/>
        </w:rPr>
      </w:pPr>
    </w:p>
    <w:p w:rsidR="006A3039" w:rsidRPr="005E7EA1" w:rsidRDefault="006A3039" w:rsidP="00F24C7A">
      <w:pPr>
        <w:jc w:val="both"/>
        <w:rPr>
          <w:rFonts w:ascii="Verdana" w:hAnsi="Verdana"/>
          <w:sz w:val="22"/>
          <w:szCs w:val="22"/>
        </w:rPr>
      </w:pPr>
    </w:p>
    <w:p w:rsidR="00F24C7A" w:rsidRPr="005E7EA1" w:rsidRDefault="00F24C7A" w:rsidP="00F24C7A">
      <w:pPr>
        <w:jc w:val="both"/>
        <w:rPr>
          <w:rFonts w:ascii="Verdana" w:hAnsi="Verdana"/>
          <w:sz w:val="22"/>
          <w:szCs w:val="22"/>
        </w:rPr>
      </w:pP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  <w:r w:rsidRPr="009E28B5">
        <w:rPr>
          <w:rFonts w:ascii="Verdana" w:hAnsi="Verdana"/>
          <w:sz w:val="22"/>
          <w:szCs w:val="22"/>
        </w:rPr>
        <w:lastRenderedPageBreak/>
        <w:t xml:space="preserve">Si lo que queremos guardar son los </w:t>
      </w:r>
      <w:r w:rsidRPr="009E28B5">
        <w:rPr>
          <w:rFonts w:ascii="Verdana" w:hAnsi="Verdana"/>
          <w:b/>
          <w:sz w:val="22"/>
          <w:szCs w:val="22"/>
        </w:rPr>
        <w:t>datos campo a campo</w:t>
      </w:r>
      <w:r w:rsidRPr="009E28B5">
        <w:rPr>
          <w:rFonts w:ascii="Verdana" w:hAnsi="Verdana"/>
          <w:sz w:val="22"/>
          <w:szCs w:val="22"/>
        </w:rPr>
        <w:t xml:space="preserve">, utilizaremos los filtros: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DataInputStream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 xml:space="preserve"> y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DataOutputStream</w:t>
      </w:r>
      <w:proofErr w:type="spellEnd"/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Por lo tanto:</w:t>
      </w:r>
    </w:p>
    <w:p w:rsidR="00F24C7A" w:rsidRDefault="00F24C7A" w:rsidP="00F24C7A">
      <w:pPr>
        <w:numPr>
          <w:ilvl w:val="0"/>
          <w:numId w:val="3"/>
        </w:num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Creamos el flujo para el filtro:</w:t>
      </w:r>
    </w:p>
    <w:p w:rsidR="00F24C7A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n-GB"/>
        </w:rPr>
      </w:pPr>
      <w:proofErr w:type="spellStart"/>
      <w:r>
        <w:rPr>
          <w:rFonts w:ascii="Verdana" w:hAnsi="Verdana"/>
          <w:b/>
          <w:color w:val="auto"/>
          <w:sz w:val="22"/>
          <w:szCs w:val="22"/>
          <w:lang w:val="en-GB"/>
        </w:rPr>
        <w:t>FileOutputStream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  <w:lang w:val="en-GB"/>
        </w:rPr>
        <w:t>flujofich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Verdana" w:hAnsi="Verdana"/>
          <w:b/>
          <w:color w:val="auto"/>
          <w:sz w:val="22"/>
          <w:szCs w:val="22"/>
          <w:lang w:val="en-GB"/>
        </w:rPr>
        <w:t>FileOutputStream</w:t>
      </w:r>
      <w:proofErr w:type="spellEnd"/>
      <w:r>
        <w:rPr>
          <w:rFonts w:ascii="Verdana" w:hAnsi="Verdana"/>
          <w:b/>
          <w:color w:val="auto"/>
          <w:sz w:val="22"/>
          <w:szCs w:val="22"/>
          <w:lang w:val="en-GB"/>
        </w:rPr>
        <w:t xml:space="preserve"> </w:t>
      </w:r>
      <w:r>
        <w:rPr>
          <w:rFonts w:ascii="Verdana" w:hAnsi="Verdana"/>
          <w:color w:val="auto"/>
          <w:sz w:val="22"/>
          <w:szCs w:val="22"/>
          <w:lang w:val="en-GB"/>
        </w:rPr>
        <w:t xml:space="preserve"> (</w:t>
      </w:r>
      <w:proofErr w:type="gramEnd"/>
      <w:r>
        <w:rPr>
          <w:rFonts w:ascii="Verdana" w:hAnsi="Verdana"/>
          <w:color w:val="auto"/>
          <w:sz w:val="22"/>
          <w:szCs w:val="22"/>
          <w:lang w:val="en-GB"/>
        </w:rPr>
        <w:t xml:space="preserve"> “prueba.dat”)</w:t>
      </w:r>
    </w:p>
    <w:p w:rsidR="00F24C7A" w:rsidRDefault="00F24C7A" w:rsidP="00F24C7A">
      <w:pPr>
        <w:pStyle w:val="Sangradetextonormal"/>
        <w:rPr>
          <w:rFonts w:ascii="Verdana" w:hAnsi="Verdana"/>
          <w:sz w:val="22"/>
          <w:szCs w:val="22"/>
          <w:lang w:val="en-GB"/>
        </w:rPr>
      </w:pPr>
    </w:p>
    <w:p w:rsidR="00F24C7A" w:rsidRDefault="00F24C7A" w:rsidP="00F24C7A">
      <w:pPr>
        <w:numPr>
          <w:ilvl w:val="0"/>
          <w:numId w:val="4"/>
        </w:num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Creamos el filtro a utilizar y lo asociamos con el flujo:</w:t>
      </w:r>
    </w:p>
    <w:p w:rsidR="00F24C7A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n-GB"/>
        </w:rPr>
      </w:pPr>
      <w:proofErr w:type="spellStart"/>
      <w:r>
        <w:rPr>
          <w:rFonts w:ascii="Verdana" w:hAnsi="Verdana"/>
          <w:b/>
          <w:color w:val="auto"/>
          <w:sz w:val="22"/>
          <w:szCs w:val="22"/>
          <w:lang w:val="en-GB"/>
        </w:rPr>
        <w:t>DataOutputStream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  <w:lang w:val="en-GB"/>
        </w:rPr>
        <w:t>filtro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 xml:space="preserve"> = new </w:t>
      </w:r>
      <w:proofErr w:type="spellStart"/>
      <w:r>
        <w:rPr>
          <w:rFonts w:ascii="Verdana" w:hAnsi="Verdana"/>
          <w:b/>
          <w:color w:val="auto"/>
          <w:sz w:val="22"/>
          <w:szCs w:val="22"/>
          <w:lang w:val="en-GB"/>
        </w:rPr>
        <w:t>DataOutputStream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 xml:space="preserve"> (</w:t>
      </w:r>
      <w:proofErr w:type="spellStart"/>
      <w:r>
        <w:rPr>
          <w:rFonts w:ascii="Verdana" w:hAnsi="Verdana"/>
          <w:color w:val="auto"/>
          <w:sz w:val="22"/>
          <w:szCs w:val="22"/>
          <w:lang w:val="en-GB"/>
        </w:rPr>
        <w:t>flujofich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>);</w:t>
      </w:r>
    </w:p>
    <w:p w:rsidR="00F24C7A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n-GB"/>
        </w:rPr>
      </w:pPr>
    </w:p>
    <w:p w:rsidR="00F24C7A" w:rsidRDefault="00F24C7A" w:rsidP="00F24C7A">
      <w:pPr>
        <w:numPr>
          <w:ilvl w:val="0"/>
          <w:numId w:val="2"/>
        </w:numPr>
        <w:rPr>
          <w:rFonts w:ascii="Verdana" w:hAnsi="Verdana"/>
          <w:color w:val="000000"/>
          <w:sz w:val="22"/>
          <w:szCs w:val="22"/>
          <w:lang w:val="es-ES_tradnl"/>
        </w:rPr>
      </w:pPr>
      <w:r>
        <w:rPr>
          <w:rFonts w:ascii="Verdana" w:hAnsi="Verdana"/>
          <w:color w:val="000000"/>
          <w:sz w:val="22"/>
          <w:szCs w:val="22"/>
          <w:lang w:val="es-ES_tradnl"/>
        </w:rPr>
        <w:t>Escribimos los datos:     leemos los datos</w:t>
      </w:r>
    </w:p>
    <w:p w:rsidR="00F24C7A" w:rsidRDefault="00F24C7A" w:rsidP="00F24C7A">
      <w:pPr>
        <w:rPr>
          <w:rFonts w:ascii="Verdana" w:hAnsi="Verdana"/>
          <w:b/>
          <w:color w:val="008000"/>
          <w:sz w:val="22"/>
          <w:szCs w:val="22"/>
          <w:lang w:val="es-ES_tradnl"/>
        </w:rPr>
      </w:pPr>
    </w:p>
    <w:p w:rsidR="00F24C7A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n-GB"/>
        </w:rPr>
      </w:pPr>
      <w:proofErr w:type="spellStart"/>
      <w:r>
        <w:rPr>
          <w:rFonts w:ascii="Verdana" w:hAnsi="Verdana"/>
          <w:color w:val="auto"/>
          <w:sz w:val="22"/>
          <w:szCs w:val="22"/>
          <w:lang w:val="en-GB"/>
        </w:rPr>
        <w:t>filtro.</w:t>
      </w:r>
      <w:r>
        <w:rPr>
          <w:rFonts w:ascii="Verdana" w:hAnsi="Verdana"/>
          <w:b/>
          <w:color w:val="auto"/>
          <w:sz w:val="22"/>
          <w:szCs w:val="22"/>
          <w:lang w:val="en-GB"/>
        </w:rPr>
        <w:t>writeInt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>(x);                x=</w:t>
      </w:r>
      <w:proofErr w:type="spellStart"/>
      <w:proofErr w:type="gramStart"/>
      <w:r>
        <w:rPr>
          <w:rFonts w:ascii="Verdana" w:hAnsi="Verdana"/>
          <w:color w:val="auto"/>
          <w:sz w:val="22"/>
          <w:szCs w:val="22"/>
          <w:lang w:val="en-GB"/>
        </w:rPr>
        <w:t>filtro.</w:t>
      </w:r>
      <w:r>
        <w:rPr>
          <w:rFonts w:ascii="Verdana" w:hAnsi="Verdana"/>
          <w:b/>
          <w:color w:val="auto"/>
          <w:sz w:val="22"/>
          <w:szCs w:val="22"/>
          <w:lang w:val="en-GB"/>
        </w:rPr>
        <w:t>readInt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color w:val="auto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n-GB"/>
        </w:rPr>
      </w:pPr>
      <w:proofErr w:type="spellStart"/>
      <w:r w:rsidRPr="009E28B5">
        <w:rPr>
          <w:rFonts w:ascii="Verdana" w:hAnsi="Verdana"/>
          <w:color w:val="auto"/>
          <w:sz w:val="22"/>
          <w:szCs w:val="22"/>
          <w:lang w:val="en-GB"/>
        </w:rPr>
        <w:t>filtro.</w:t>
      </w:r>
      <w:r w:rsidRPr="009E28B5">
        <w:rPr>
          <w:rFonts w:ascii="Verdana" w:hAnsi="Verdana"/>
          <w:b/>
          <w:color w:val="auto"/>
          <w:sz w:val="22"/>
          <w:szCs w:val="22"/>
          <w:lang w:val="en-GB"/>
        </w:rPr>
        <w:t>writeFloat</w:t>
      </w:r>
      <w:proofErr w:type="spellEnd"/>
      <w:r w:rsidRPr="009E28B5">
        <w:rPr>
          <w:rFonts w:ascii="Verdana" w:hAnsi="Verdana"/>
          <w:color w:val="auto"/>
          <w:sz w:val="22"/>
          <w:szCs w:val="22"/>
          <w:lang w:val="en-GB"/>
        </w:rPr>
        <w:t>(y);             y=</w:t>
      </w:r>
      <w:proofErr w:type="spellStart"/>
      <w:proofErr w:type="gramStart"/>
      <w:r w:rsidRPr="009E28B5">
        <w:rPr>
          <w:rFonts w:ascii="Verdana" w:hAnsi="Verdana"/>
          <w:color w:val="auto"/>
          <w:sz w:val="22"/>
          <w:szCs w:val="22"/>
          <w:lang w:val="en-GB"/>
        </w:rPr>
        <w:t>filtro.</w:t>
      </w:r>
      <w:r w:rsidRPr="009E28B5">
        <w:rPr>
          <w:rFonts w:ascii="Verdana" w:hAnsi="Verdana"/>
          <w:b/>
          <w:color w:val="auto"/>
          <w:sz w:val="22"/>
          <w:szCs w:val="22"/>
          <w:lang w:val="en-GB"/>
        </w:rPr>
        <w:t>readFloat</w:t>
      </w:r>
      <w:proofErr w:type="spellEnd"/>
      <w:r w:rsidRPr="009E28B5">
        <w:rPr>
          <w:rFonts w:ascii="Verdana" w:hAnsi="Verdana"/>
          <w:color w:val="auto"/>
          <w:sz w:val="22"/>
          <w:szCs w:val="22"/>
          <w:lang w:val="en-GB"/>
        </w:rPr>
        <w:t>(</w:t>
      </w:r>
      <w:proofErr w:type="gramEnd"/>
      <w:r w:rsidRPr="009E28B5">
        <w:rPr>
          <w:rFonts w:ascii="Verdana" w:hAnsi="Verdana"/>
          <w:color w:val="auto"/>
          <w:sz w:val="22"/>
          <w:szCs w:val="22"/>
          <w:lang w:val="en-GB"/>
        </w:rPr>
        <w:t>);</w:t>
      </w:r>
    </w:p>
    <w:p w:rsidR="00F24C7A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n-GB"/>
        </w:rPr>
      </w:pPr>
      <w:proofErr w:type="spellStart"/>
      <w:proofErr w:type="gramStart"/>
      <w:r>
        <w:rPr>
          <w:rFonts w:ascii="Verdana" w:hAnsi="Verdana"/>
          <w:color w:val="auto"/>
          <w:sz w:val="22"/>
          <w:szCs w:val="22"/>
          <w:lang w:val="en-GB"/>
        </w:rPr>
        <w:t>filtro.</w:t>
      </w:r>
      <w:r>
        <w:rPr>
          <w:rFonts w:ascii="Verdana" w:hAnsi="Verdana"/>
          <w:b/>
          <w:color w:val="auto"/>
          <w:sz w:val="22"/>
          <w:szCs w:val="22"/>
          <w:lang w:val="en-GB"/>
        </w:rPr>
        <w:t>writeDouble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color w:val="auto"/>
          <w:sz w:val="22"/>
          <w:szCs w:val="22"/>
          <w:lang w:val="en-GB"/>
        </w:rPr>
        <w:t>d);         d=</w:t>
      </w:r>
      <w:proofErr w:type="spellStart"/>
      <w:r>
        <w:rPr>
          <w:rFonts w:ascii="Verdana" w:hAnsi="Verdana"/>
          <w:color w:val="auto"/>
          <w:sz w:val="22"/>
          <w:szCs w:val="22"/>
          <w:lang w:val="en-GB"/>
        </w:rPr>
        <w:t>filtro.</w:t>
      </w:r>
      <w:r>
        <w:rPr>
          <w:rFonts w:ascii="Verdana" w:hAnsi="Verdana"/>
          <w:b/>
          <w:color w:val="auto"/>
          <w:sz w:val="22"/>
          <w:szCs w:val="22"/>
          <w:lang w:val="en-GB"/>
        </w:rPr>
        <w:t>readDouble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>();</w:t>
      </w:r>
    </w:p>
    <w:p w:rsidR="00F24C7A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s-ES"/>
        </w:rPr>
      </w:pPr>
      <w:proofErr w:type="spellStart"/>
      <w:proofErr w:type="gramStart"/>
      <w:r>
        <w:rPr>
          <w:rFonts w:ascii="Verdana" w:hAnsi="Verdana"/>
          <w:color w:val="auto"/>
          <w:sz w:val="22"/>
          <w:szCs w:val="22"/>
          <w:lang w:val="es-ES"/>
        </w:rPr>
        <w:t>filtro.</w:t>
      </w:r>
      <w:r>
        <w:rPr>
          <w:rFonts w:ascii="Verdana" w:hAnsi="Verdana"/>
          <w:b/>
          <w:color w:val="auto"/>
          <w:sz w:val="22"/>
          <w:szCs w:val="22"/>
          <w:lang w:val="es-ES"/>
        </w:rPr>
        <w:t>writeUtf</w:t>
      </w:r>
      <w:proofErr w:type="spellEnd"/>
      <w:r>
        <w:rPr>
          <w:rFonts w:ascii="Verdana" w:hAnsi="Verdana"/>
          <w:color w:val="auto"/>
          <w:sz w:val="22"/>
          <w:szCs w:val="22"/>
          <w:lang w:val="es-ES"/>
        </w:rPr>
        <w:t>(</w:t>
      </w:r>
      <w:proofErr w:type="gramEnd"/>
      <w:r>
        <w:rPr>
          <w:rFonts w:ascii="Verdana" w:hAnsi="Verdana"/>
          <w:color w:val="auto"/>
          <w:sz w:val="22"/>
          <w:szCs w:val="22"/>
          <w:lang w:val="es-ES"/>
        </w:rPr>
        <w:t>cadena);       cadena=</w:t>
      </w:r>
      <w:proofErr w:type="spellStart"/>
      <w:r>
        <w:rPr>
          <w:rFonts w:ascii="Verdana" w:hAnsi="Verdana"/>
          <w:color w:val="auto"/>
          <w:sz w:val="22"/>
          <w:szCs w:val="22"/>
          <w:lang w:val="es-ES"/>
        </w:rPr>
        <w:t>filtro</w:t>
      </w:r>
      <w:r>
        <w:rPr>
          <w:rFonts w:ascii="Verdana" w:hAnsi="Verdana"/>
          <w:b/>
          <w:color w:val="auto"/>
          <w:sz w:val="22"/>
          <w:szCs w:val="22"/>
          <w:lang w:val="es-ES"/>
        </w:rPr>
        <w:t>.readUTF</w:t>
      </w:r>
      <w:proofErr w:type="spellEnd"/>
      <w:r>
        <w:rPr>
          <w:rFonts w:ascii="Verdana" w:hAnsi="Verdana"/>
          <w:color w:val="auto"/>
          <w:sz w:val="22"/>
          <w:szCs w:val="22"/>
          <w:lang w:val="es-ES"/>
        </w:rPr>
        <w:t>();</w:t>
      </w:r>
    </w:p>
    <w:p w:rsidR="00F24C7A" w:rsidRDefault="00F24C7A" w:rsidP="00F24C7A">
      <w:pPr>
        <w:rPr>
          <w:rFonts w:ascii="Verdana" w:hAnsi="Verdana"/>
          <w:b/>
          <w:color w:val="008000"/>
          <w:sz w:val="22"/>
          <w:szCs w:val="22"/>
          <w:lang w:val="es-ES_tradnl"/>
        </w:rPr>
      </w:pPr>
    </w:p>
    <w:p w:rsidR="00F24C7A" w:rsidRDefault="00F24C7A" w:rsidP="00F24C7A">
      <w:pPr>
        <w:numPr>
          <w:ilvl w:val="0"/>
          <w:numId w:val="5"/>
        </w:numPr>
        <w:rPr>
          <w:rFonts w:ascii="Verdana" w:hAnsi="Verdana"/>
          <w:b/>
          <w:color w:val="000000"/>
          <w:sz w:val="22"/>
          <w:szCs w:val="22"/>
          <w:lang w:val="es-ES_tradnl"/>
        </w:rPr>
      </w:pPr>
      <w:r>
        <w:rPr>
          <w:rFonts w:ascii="Verdana" w:hAnsi="Verdana"/>
          <w:color w:val="000000"/>
          <w:sz w:val="22"/>
          <w:szCs w:val="22"/>
          <w:lang w:val="es-ES_tradnl"/>
        </w:rPr>
        <w:t>Cerramos el fichero y el flujo por este orden</w:t>
      </w:r>
      <w:r>
        <w:rPr>
          <w:rFonts w:ascii="Verdana" w:hAnsi="Verdana"/>
          <w:b/>
          <w:color w:val="000000"/>
          <w:sz w:val="22"/>
          <w:szCs w:val="22"/>
          <w:lang w:val="es-ES_tradnl"/>
        </w:rPr>
        <w:t>:</w:t>
      </w:r>
    </w:p>
    <w:p w:rsidR="00F24C7A" w:rsidRDefault="00F24C7A" w:rsidP="00F24C7A">
      <w:pPr>
        <w:rPr>
          <w:rFonts w:ascii="Verdana" w:hAnsi="Verdana"/>
          <w:b/>
          <w:color w:val="008000"/>
          <w:sz w:val="22"/>
          <w:szCs w:val="22"/>
          <w:lang w:val="es-ES_tradnl"/>
        </w:rPr>
      </w:pPr>
    </w:p>
    <w:p w:rsidR="00F24C7A" w:rsidRPr="005E7EA1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s-ES"/>
        </w:rPr>
      </w:pPr>
      <w:r w:rsidRPr="005E7EA1">
        <w:rPr>
          <w:rFonts w:ascii="Verdana" w:hAnsi="Verdana"/>
          <w:color w:val="auto"/>
          <w:sz w:val="22"/>
          <w:szCs w:val="22"/>
          <w:lang w:val="es-ES"/>
        </w:rPr>
        <w:t>Filtro.close();</w:t>
      </w:r>
    </w:p>
    <w:p w:rsidR="00F24C7A" w:rsidRPr="005E7EA1" w:rsidRDefault="00F24C7A" w:rsidP="00F24C7A">
      <w:pPr>
        <w:pStyle w:val="Sangradetextonormal"/>
        <w:rPr>
          <w:rFonts w:ascii="Verdana" w:hAnsi="Verdana"/>
          <w:color w:val="auto"/>
          <w:sz w:val="22"/>
          <w:szCs w:val="22"/>
          <w:lang w:val="es-ES"/>
        </w:rPr>
      </w:pPr>
      <w:r w:rsidRPr="005E7EA1">
        <w:rPr>
          <w:rFonts w:ascii="Verdana" w:hAnsi="Verdana"/>
          <w:color w:val="auto"/>
          <w:sz w:val="22"/>
          <w:szCs w:val="22"/>
          <w:lang w:val="es-ES"/>
        </w:rPr>
        <w:t>Flujo.close();</w:t>
      </w:r>
    </w:p>
    <w:p w:rsidR="00F24C7A" w:rsidRPr="005E7EA1" w:rsidRDefault="00F24C7A" w:rsidP="00F24C7A">
      <w:pPr>
        <w:ind w:left="360"/>
        <w:rPr>
          <w:rFonts w:ascii="Verdana" w:hAnsi="Verdana"/>
          <w:b/>
          <w:color w:val="008000"/>
          <w:sz w:val="22"/>
          <w:szCs w:val="22"/>
        </w:rPr>
      </w:pPr>
    </w:p>
    <w:p w:rsidR="00F24C7A" w:rsidRPr="005E7EA1" w:rsidRDefault="00F24C7A" w:rsidP="00F24C7A">
      <w:pPr>
        <w:ind w:left="360"/>
        <w:rPr>
          <w:rFonts w:ascii="Verdana" w:hAnsi="Verdana"/>
          <w:b/>
          <w:color w:val="000000"/>
          <w:sz w:val="22"/>
          <w:szCs w:val="22"/>
        </w:rPr>
      </w:pPr>
      <w:r w:rsidRPr="005E7EA1">
        <w:rPr>
          <w:rFonts w:ascii="Verdana" w:hAnsi="Verdana"/>
          <w:b/>
          <w:color w:val="000000"/>
          <w:sz w:val="22"/>
          <w:szCs w:val="22"/>
        </w:rPr>
        <w:t>Excepciones:</w:t>
      </w:r>
    </w:p>
    <w:p w:rsidR="00F24C7A" w:rsidRPr="005E7EA1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Pr="005E7EA1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5E7EA1">
        <w:rPr>
          <w:rFonts w:ascii="Verdana" w:hAnsi="Verdana"/>
          <w:color w:val="000000"/>
          <w:sz w:val="22"/>
          <w:szCs w:val="22"/>
        </w:rPr>
        <w:t>Throws FileNotFounException,  IOException:</w:t>
      </w:r>
    </w:p>
    <w:p w:rsidR="00F24C7A" w:rsidRPr="005E7EA1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Default="00F24C7A" w:rsidP="00F24C7A">
      <w:pPr>
        <w:ind w:left="360"/>
        <w:rPr>
          <w:rFonts w:ascii="Verdana" w:hAnsi="Verdana"/>
          <w:color w:val="000000"/>
          <w:sz w:val="22"/>
          <w:szCs w:val="22"/>
          <w:lang w:val="es-ES_tradnl"/>
        </w:rPr>
      </w:pPr>
      <w:r>
        <w:rPr>
          <w:rFonts w:ascii="Verdana" w:hAnsi="Verdana"/>
          <w:color w:val="000000"/>
          <w:sz w:val="22"/>
          <w:szCs w:val="22"/>
          <w:lang w:val="es-ES_tradnl"/>
        </w:rPr>
        <w:t>Antes de escribir o leer:</w:t>
      </w:r>
    </w:p>
    <w:p w:rsidR="00F24C7A" w:rsidRDefault="00F24C7A" w:rsidP="00F24C7A">
      <w:pPr>
        <w:ind w:left="360"/>
        <w:rPr>
          <w:rFonts w:ascii="Verdana" w:hAnsi="Verdana"/>
          <w:color w:val="000000"/>
          <w:sz w:val="22"/>
          <w:szCs w:val="22"/>
          <w:lang w:val="es-ES_tradnl"/>
        </w:rPr>
      </w:pP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132080</wp:posOffset>
                </wp:positionV>
                <wp:extent cx="91440" cy="548640"/>
                <wp:effectExtent l="13335" t="8255" r="9525" b="5080"/>
                <wp:wrapNone/>
                <wp:docPr id="4" name="Abrir llav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54864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126pt;margin-top:10.4pt;width:7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" strokeweight=".26mm">
                <v:stroke joinstyle="miter"/>
              </v:shape>
            </w:pict>
          </mc:Fallback>
        </mc:AlternateContent>
      </w:r>
      <w:r w:rsidRPr="009E28B5">
        <w:rPr>
          <w:rFonts w:ascii="Verdana" w:hAnsi="Verdana"/>
          <w:color w:val="000000"/>
          <w:sz w:val="22"/>
          <w:szCs w:val="22"/>
        </w:rPr>
        <w:t>Try {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9E28B5">
        <w:rPr>
          <w:rFonts w:ascii="Verdana" w:hAnsi="Verdana"/>
          <w:color w:val="000000"/>
          <w:sz w:val="22"/>
          <w:szCs w:val="22"/>
        </w:rPr>
        <w:tab/>
        <w:t xml:space="preserve">Leer o escribir           bloque de código a examinar y que 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9E28B5">
        <w:rPr>
          <w:rFonts w:ascii="Verdana" w:hAnsi="Verdana"/>
          <w:color w:val="000000"/>
          <w:sz w:val="22"/>
          <w:szCs w:val="22"/>
        </w:rPr>
        <w:t xml:space="preserve">                                       Puede producir excepciones o errores.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102870</wp:posOffset>
                </wp:positionV>
                <wp:extent cx="320040" cy="0"/>
                <wp:effectExtent l="13335" t="54610" r="19050" b="5969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8.1pt" to="26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" strokeweight=".26mm">
                <v:stroke endarrow="block" joinstyle="miter"/>
              </v:line>
            </w:pict>
          </mc:Fallback>
        </mc:AlternateContent>
      </w:r>
      <w:r w:rsidRPr="009E28B5">
        <w:rPr>
          <w:rFonts w:ascii="Verdana" w:hAnsi="Verdana"/>
          <w:color w:val="000000"/>
          <w:sz w:val="22"/>
          <w:szCs w:val="22"/>
        </w:rPr>
        <w:t xml:space="preserve">} </w:t>
      </w:r>
      <w:proofErr w:type="gramStart"/>
      <w:r w:rsidRPr="009E28B5">
        <w:rPr>
          <w:rFonts w:ascii="Verdana" w:hAnsi="Verdana"/>
          <w:color w:val="000000"/>
          <w:sz w:val="22"/>
          <w:szCs w:val="22"/>
        </w:rPr>
        <w:t>catch</w:t>
      </w:r>
      <w:proofErr w:type="gramEnd"/>
      <w:r w:rsidRPr="009E28B5">
        <w:rPr>
          <w:rFonts w:ascii="Verdana" w:hAnsi="Verdana"/>
          <w:color w:val="000000"/>
          <w:sz w:val="22"/>
          <w:szCs w:val="22"/>
        </w:rPr>
        <w:t xml:space="preserve"> ( 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FileNotFoundException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excfnf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>)             tipo de error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9E28B5">
        <w:rPr>
          <w:rFonts w:ascii="Verdana" w:hAnsi="Verdana"/>
          <w:color w:val="000000"/>
          <w:sz w:val="22"/>
          <w:szCs w:val="22"/>
        </w:rPr>
        <w:tab/>
      </w:r>
      <w:proofErr w:type="gramStart"/>
      <w:r w:rsidRPr="009E28B5">
        <w:rPr>
          <w:rFonts w:ascii="Verdana" w:hAnsi="Verdana"/>
          <w:color w:val="000000"/>
          <w:sz w:val="22"/>
          <w:szCs w:val="22"/>
        </w:rPr>
        <w:t xml:space="preserve">{ 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System.out.println</w:t>
      </w:r>
      <w:proofErr w:type="spellEnd"/>
      <w:proofErr w:type="gramEnd"/>
      <w:r w:rsidRPr="009E28B5">
        <w:rPr>
          <w:rFonts w:ascii="Verdana" w:hAnsi="Verdana"/>
          <w:color w:val="000000"/>
          <w:sz w:val="22"/>
          <w:szCs w:val="22"/>
        </w:rPr>
        <w:t xml:space="preserve"> (“ fichero no encontrado” + 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excfnf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>); }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proofErr w:type="gramStart"/>
      <w:r w:rsidRPr="009E28B5">
        <w:rPr>
          <w:rFonts w:ascii="Verdana" w:hAnsi="Verdana"/>
          <w:color w:val="000000"/>
          <w:sz w:val="22"/>
          <w:szCs w:val="22"/>
        </w:rPr>
        <w:t>catch</w:t>
      </w:r>
      <w:proofErr w:type="gramEnd"/>
      <w:r w:rsidRPr="009E28B5">
        <w:rPr>
          <w:rFonts w:ascii="Verdana" w:hAnsi="Verdana"/>
          <w:color w:val="000000"/>
          <w:sz w:val="22"/>
          <w:szCs w:val="22"/>
        </w:rPr>
        <w:t xml:space="preserve"> (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IOException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excio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>);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9E28B5">
        <w:rPr>
          <w:rFonts w:ascii="Verdana" w:hAnsi="Verdana"/>
          <w:color w:val="000000"/>
          <w:sz w:val="22"/>
          <w:szCs w:val="22"/>
        </w:rPr>
        <w:tab/>
      </w:r>
      <w:proofErr w:type="gramStart"/>
      <w:r w:rsidRPr="009E28B5">
        <w:rPr>
          <w:rFonts w:ascii="Verdana" w:hAnsi="Verdana"/>
          <w:color w:val="000000"/>
          <w:sz w:val="22"/>
          <w:szCs w:val="22"/>
        </w:rPr>
        <w:t xml:space="preserve">{ 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System.out.println</w:t>
      </w:r>
      <w:proofErr w:type="spellEnd"/>
      <w:proofErr w:type="gramEnd"/>
      <w:r w:rsidRPr="009E28B5">
        <w:rPr>
          <w:rFonts w:ascii="Verdana" w:hAnsi="Verdana"/>
          <w:color w:val="000000"/>
          <w:sz w:val="22"/>
          <w:szCs w:val="22"/>
        </w:rPr>
        <w:t xml:space="preserve"> (error de entrada/salida” + </w:t>
      </w:r>
      <w:proofErr w:type="spellStart"/>
      <w:r w:rsidRPr="009E28B5">
        <w:rPr>
          <w:rFonts w:ascii="Verdana" w:hAnsi="Verdana"/>
          <w:color w:val="000000"/>
          <w:sz w:val="22"/>
          <w:szCs w:val="22"/>
        </w:rPr>
        <w:t>excio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>); }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</wp:posOffset>
                </wp:positionV>
                <wp:extent cx="1257300" cy="42545"/>
                <wp:effectExtent l="13335" t="54610" r="24765" b="1714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4254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5pt" to="2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" strokeweight=".26mm">
                <v:stroke endarrow="block" joinstyle="miter"/>
              </v:line>
            </w:pict>
          </mc:Fallback>
        </mc:AlternateContent>
      </w:r>
      <w:proofErr w:type="spellStart"/>
      <w:proofErr w:type="gramStart"/>
      <w:r w:rsidRPr="009E28B5">
        <w:rPr>
          <w:rFonts w:ascii="Verdana" w:hAnsi="Verdana"/>
          <w:color w:val="000000"/>
          <w:sz w:val="22"/>
          <w:szCs w:val="22"/>
        </w:rPr>
        <w:t>finally</w:t>
      </w:r>
      <w:proofErr w:type="spellEnd"/>
      <w:proofErr w:type="gramEnd"/>
      <w:r w:rsidRPr="009E28B5">
        <w:rPr>
          <w:rFonts w:ascii="Verdana" w:hAnsi="Verdana"/>
          <w:color w:val="000000"/>
          <w:sz w:val="22"/>
          <w:szCs w:val="22"/>
        </w:rPr>
        <w:t xml:space="preserve"> {                                            se ejecuta siempre al finalizar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9E28B5">
        <w:rPr>
          <w:rFonts w:ascii="Verdana" w:hAnsi="Verdana"/>
          <w:color w:val="000000"/>
          <w:sz w:val="22"/>
          <w:szCs w:val="22"/>
        </w:rPr>
        <w:tab/>
      </w:r>
      <w:r w:rsidRPr="009E28B5">
        <w:rPr>
          <w:rFonts w:ascii="Verdana" w:hAnsi="Verdana"/>
          <w:color w:val="000000"/>
          <w:sz w:val="22"/>
          <w:szCs w:val="22"/>
        </w:rPr>
        <w:tab/>
      </w:r>
      <w:proofErr w:type="spellStart"/>
      <w:proofErr w:type="gramStart"/>
      <w:r w:rsidRPr="009E28B5">
        <w:rPr>
          <w:rFonts w:ascii="Verdana" w:hAnsi="Verdana"/>
          <w:color w:val="000000"/>
          <w:sz w:val="22"/>
          <w:szCs w:val="22"/>
        </w:rPr>
        <w:t>filtro.close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>(</w:t>
      </w:r>
      <w:proofErr w:type="gramEnd"/>
      <w:r w:rsidRPr="009E28B5">
        <w:rPr>
          <w:rFonts w:ascii="Verdana" w:hAnsi="Verdana"/>
          <w:color w:val="000000"/>
          <w:sz w:val="22"/>
          <w:szCs w:val="22"/>
        </w:rPr>
        <w:t>);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9E28B5">
        <w:rPr>
          <w:rFonts w:ascii="Verdana" w:hAnsi="Verdana"/>
          <w:color w:val="000000"/>
          <w:sz w:val="22"/>
          <w:szCs w:val="22"/>
        </w:rPr>
        <w:tab/>
      </w:r>
      <w:r w:rsidRPr="009E28B5">
        <w:rPr>
          <w:rFonts w:ascii="Verdana" w:hAnsi="Verdana"/>
          <w:color w:val="000000"/>
          <w:sz w:val="22"/>
          <w:szCs w:val="22"/>
        </w:rPr>
        <w:tab/>
      </w:r>
      <w:proofErr w:type="spellStart"/>
      <w:proofErr w:type="gramStart"/>
      <w:r w:rsidRPr="009E28B5">
        <w:rPr>
          <w:rFonts w:ascii="Verdana" w:hAnsi="Verdana"/>
          <w:color w:val="000000"/>
          <w:sz w:val="22"/>
          <w:szCs w:val="22"/>
        </w:rPr>
        <w:t>flujo.close</w:t>
      </w:r>
      <w:proofErr w:type="spellEnd"/>
      <w:r w:rsidRPr="009E28B5">
        <w:rPr>
          <w:rFonts w:ascii="Verdana" w:hAnsi="Verdana"/>
          <w:color w:val="000000"/>
          <w:sz w:val="22"/>
          <w:szCs w:val="22"/>
        </w:rPr>
        <w:t>(</w:t>
      </w:r>
      <w:proofErr w:type="gramEnd"/>
      <w:r w:rsidRPr="009E28B5">
        <w:rPr>
          <w:rFonts w:ascii="Verdana" w:hAnsi="Verdana"/>
          <w:color w:val="000000"/>
          <w:sz w:val="22"/>
          <w:szCs w:val="22"/>
        </w:rPr>
        <w:t>);  }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  <w:r w:rsidRPr="009E28B5">
        <w:rPr>
          <w:rFonts w:ascii="Verdana" w:hAnsi="Verdana"/>
          <w:color w:val="000000"/>
          <w:sz w:val="22"/>
          <w:szCs w:val="22"/>
        </w:rPr>
        <w:t>}</w:t>
      </w:r>
    </w:p>
    <w:p w:rsidR="00F24C7A" w:rsidRPr="009E28B5" w:rsidRDefault="00F24C7A" w:rsidP="00F24C7A">
      <w:pPr>
        <w:ind w:left="360"/>
        <w:rPr>
          <w:rFonts w:ascii="Verdana" w:hAnsi="Verdana"/>
          <w:color w:val="000000"/>
          <w:sz w:val="22"/>
          <w:szCs w:val="22"/>
        </w:rPr>
      </w:pPr>
    </w:p>
    <w:p w:rsidR="00F24C7A" w:rsidRDefault="00F24C7A" w:rsidP="00F24C7A">
      <w:pPr>
        <w:ind w:left="360"/>
        <w:rPr>
          <w:rFonts w:ascii="Verdana" w:hAnsi="Verdana"/>
          <w:color w:val="000000"/>
          <w:sz w:val="22"/>
          <w:szCs w:val="22"/>
          <w:lang w:val="es-ES_tradnl"/>
        </w:rPr>
      </w:pPr>
      <w:r>
        <w:rPr>
          <w:rFonts w:ascii="Verdana" w:hAnsi="Verdana"/>
          <w:color w:val="000000"/>
          <w:sz w:val="22"/>
          <w:szCs w:val="22"/>
          <w:lang w:val="es-ES_tradnl"/>
        </w:rPr>
        <w:t>Dependiendo del error que se produzca escogerá siempre el catch asociado a ese error.</w:t>
      </w:r>
    </w:p>
    <w:p w:rsidR="00F24C7A" w:rsidRDefault="00F24C7A" w:rsidP="00F24C7A">
      <w:pPr>
        <w:jc w:val="both"/>
        <w:rPr>
          <w:rFonts w:ascii="Verdana" w:hAnsi="Verdana"/>
          <w:color w:val="000000"/>
          <w:sz w:val="22"/>
          <w:szCs w:val="22"/>
          <w:lang w:val="es-ES_tradnl"/>
        </w:rPr>
      </w:pPr>
      <w:r>
        <w:rPr>
          <w:rFonts w:ascii="Verdana" w:hAnsi="Verdana"/>
          <w:color w:val="000000"/>
          <w:sz w:val="22"/>
          <w:szCs w:val="22"/>
          <w:lang w:val="es-ES_tradnl"/>
        </w:rPr>
        <w:t>De esta forma vamos guardando en el fichero cada uno de los datos con su tipo, tenemos que recuperar esos datos en el mismo orden que los guardamos y con el mismo formato.</w:t>
      </w: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 w:rsidRPr="000B0FAC">
        <w:rPr>
          <w:rFonts w:ascii="Verdana" w:hAnsi="Verdana"/>
          <w:sz w:val="22"/>
          <w:szCs w:val="22"/>
          <w:lang w:val="es-ES_tradnl"/>
        </w:rPr>
        <w:lastRenderedPageBreak/>
        <w:t>Si queremos abrir el flujo para escribir a continuación  de lo que ya tenemos en el fichero pondremos:</w:t>
      </w:r>
    </w:p>
    <w:p w:rsidR="00F24C7A" w:rsidRPr="000B0FAC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pStyle w:val="Sangradetextonormal"/>
        <w:ind w:left="0"/>
        <w:rPr>
          <w:rFonts w:ascii="Verdana" w:hAnsi="Verdana"/>
          <w:color w:val="auto"/>
          <w:sz w:val="22"/>
          <w:szCs w:val="22"/>
          <w:lang w:val="en-GB"/>
        </w:rPr>
      </w:pPr>
      <w:proofErr w:type="spellStart"/>
      <w:r>
        <w:rPr>
          <w:rFonts w:ascii="Verdana" w:hAnsi="Verdana"/>
          <w:b/>
          <w:color w:val="auto"/>
          <w:sz w:val="22"/>
          <w:szCs w:val="22"/>
          <w:lang w:val="en-GB"/>
        </w:rPr>
        <w:t>FileOutputStream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  <w:lang w:val="en-GB"/>
        </w:rPr>
        <w:t>flujofich</w:t>
      </w:r>
      <w:proofErr w:type="spellEnd"/>
      <w:r>
        <w:rPr>
          <w:rFonts w:ascii="Verdana" w:hAnsi="Verdana"/>
          <w:color w:val="auto"/>
          <w:sz w:val="22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Verdana" w:hAnsi="Verdana"/>
          <w:b/>
          <w:color w:val="auto"/>
          <w:sz w:val="22"/>
          <w:szCs w:val="22"/>
          <w:lang w:val="en-GB"/>
        </w:rPr>
        <w:t>FileOutputStream</w:t>
      </w:r>
      <w:proofErr w:type="spellEnd"/>
      <w:r>
        <w:rPr>
          <w:rFonts w:ascii="Verdana" w:hAnsi="Verdana"/>
          <w:b/>
          <w:color w:val="auto"/>
          <w:sz w:val="22"/>
          <w:szCs w:val="22"/>
          <w:lang w:val="en-GB"/>
        </w:rPr>
        <w:t xml:space="preserve"> </w:t>
      </w:r>
      <w:r>
        <w:rPr>
          <w:rFonts w:ascii="Verdana" w:hAnsi="Verdana"/>
          <w:color w:val="auto"/>
          <w:sz w:val="22"/>
          <w:szCs w:val="22"/>
          <w:lang w:val="en-GB"/>
        </w:rPr>
        <w:t xml:space="preserve"> (</w:t>
      </w:r>
      <w:proofErr w:type="gramEnd"/>
      <w:r>
        <w:rPr>
          <w:rFonts w:ascii="Verdana" w:hAnsi="Verdana"/>
          <w:color w:val="auto"/>
          <w:sz w:val="22"/>
          <w:szCs w:val="22"/>
          <w:lang w:val="en-GB"/>
        </w:rPr>
        <w:t xml:space="preserve"> “prueba.dat”, true);</w:t>
      </w:r>
    </w:p>
    <w:p w:rsidR="00F24C7A" w:rsidRPr="000B0FAC" w:rsidRDefault="00F24C7A" w:rsidP="00F24C7A">
      <w:pPr>
        <w:jc w:val="both"/>
        <w:rPr>
          <w:rFonts w:ascii="Verdana" w:hAnsi="Verdana"/>
          <w:b/>
          <w:sz w:val="22"/>
          <w:szCs w:val="22"/>
          <w:lang w:val="en-GB"/>
        </w:rPr>
      </w:pP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Clase File:</w:t>
      </w: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Si queremos realizar programas que sirvan para cualquier fichero, podemos definir un objeto de la clase File. Este objeto representa el nombre de un fichero o de un directorio.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Sus métodos permiten interrogar al sistema sobre todas las características de ese fichero o ese directorio.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Pr="009E28B5" w:rsidRDefault="00F24C7A" w:rsidP="00F24C7A">
      <w:pPr>
        <w:jc w:val="both"/>
        <w:rPr>
          <w:rFonts w:ascii="Verdana" w:hAnsi="Verdana"/>
          <w:b/>
          <w:sz w:val="22"/>
          <w:szCs w:val="22"/>
          <w:lang w:val="en-GB"/>
        </w:rPr>
      </w:pP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Constructores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>: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proofErr w:type="gramStart"/>
      <w:r>
        <w:rPr>
          <w:rFonts w:ascii="Verdana" w:hAnsi="Verdana"/>
          <w:sz w:val="22"/>
          <w:szCs w:val="22"/>
          <w:lang w:val="en-GB"/>
        </w:rPr>
        <w:t>public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</w:t>
      </w:r>
      <w:r>
        <w:rPr>
          <w:rFonts w:ascii="Verdana" w:hAnsi="Verdana"/>
          <w:b/>
          <w:sz w:val="22"/>
          <w:szCs w:val="22"/>
          <w:lang w:val="en-GB"/>
        </w:rPr>
        <w:t>File</w:t>
      </w:r>
      <w:r>
        <w:rPr>
          <w:rFonts w:ascii="Verdana" w:hAnsi="Verdana"/>
          <w:sz w:val="22"/>
          <w:szCs w:val="22"/>
          <w:lang w:val="en-GB"/>
        </w:rPr>
        <w:t xml:space="preserve"> (String </w:t>
      </w:r>
      <w:proofErr w:type="spellStart"/>
      <w:r>
        <w:rPr>
          <w:rFonts w:ascii="Verdana" w:hAnsi="Verdana"/>
          <w:sz w:val="22"/>
          <w:szCs w:val="22"/>
          <w:lang w:val="en-GB"/>
        </w:rPr>
        <w:t>ruta-completa</w:t>
      </w:r>
      <w:proofErr w:type="spell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proofErr w:type="gramStart"/>
      <w:r w:rsidRPr="009E28B5">
        <w:rPr>
          <w:rFonts w:ascii="Verdana" w:hAnsi="Verdana"/>
          <w:sz w:val="22"/>
          <w:szCs w:val="22"/>
          <w:lang w:val="en-GB"/>
        </w:rPr>
        <w:t>public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r w:rsidRPr="009E28B5">
        <w:rPr>
          <w:rFonts w:ascii="Verdana" w:hAnsi="Verdana"/>
          <w:b/>
          <w:sz w:val="22"/>
          <w:szCs w:val="22"/>
          <w:lang w:val="en-GB"/>
        </w:rPr>
        <w:t>File</w:t>
      </w:r>
      <w:r w:rsidRPr="009E28B5">
        <w:rPr>
          <w:rFonts w:ascii="Verdana" w:hAnsi="Verdana"/>
          <w:sz w:val="22"/>
          <w:szCs w:val="22"/>
          <w:lang w:val="en-GB"/>
        </w:rPr>
        <w:t xml:space="preserve"> (String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ruta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, String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nombre_fichero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</w:p>
    <w:p w:rsidR="00F24C7A" w:rsidRPr="009E28B5" w:rsidRDefault="00F24C7A" w:rsidP="00F24C7A">
      <w:pPr>
        <w:jc w:val="both"/>
        <w:rPr>
          <w:rFonts w:ascii="Verdana" w:hAnsi="Verdana"/>
          <w:b/>
          <w:sz w:val="22"/>
          <w:szCs w:val="22"/>
          <w:lang w:val="en-GB"/>
        </w:rPr>
      </w:pP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Métodos: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File</w:t>
      </w:r>
      <w:r>
        <w:rPr>
          <w:rFonts w:ascii="Verdana" w:hAnsi="Verdana"/>
          <w:sz w:val="22"/>
          <w:szCs w:val="22"/>
          <w:lang w:val="es-ES_tradnl"/>
        </w:rPr>
        <w:t xml:space="preserve"> fichero = new </w:t>
      </w:r>
      <w:proofErr w:type="gramStart"/>
      <w:r>
        <w:rPr>
          <w:rFonts w:ascii="Verdana" w:hAnsi="Verdana"/>
          <w:b/>
          <w:sz w:val="22"/>
          <w:szCs w:val="22"/>
          <w:lang w:val="es-ES_tradnl"/>
        </w:rPr>
        <w:t>File</w:t>
      </w:r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“proyecto\\texto.dat”);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getName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devuelve nombre fichero, texto.dat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getParent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devuelve directorio padre  proyecto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getPath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    devuelve ruta relativa   proyecto\texto.dat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getAbsolutePath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 devuelve ruta absoluta c:\java\proyecto\texto.dat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exists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       devuelve true si el fichero existe.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canWriter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 devuelve true si se puede escribir en el fichero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canRead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   devuelve true si se puede leer del fichero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isFile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        true si se trata de un fichero válido.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length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      tamaño del fichero.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mkdir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               crea el directorio especificado por el objeto File.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delete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);          borra el fichero o el directorio especificado por el 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                             </w:t>
      </w:r>
      <w:proofErr w:type="gramStart"/>
      <w:r>
        <w:rPr>
          <w:rFonts w:ascii="Verdana" w:hAnsi="Verdana"/>
          <w:sz w:val="22"/>
          <w:szCs w:val="22"/>
          <w:lang w:val="es-ES_tradnl"/>
        </w:rPr>
        <w:t>objeto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 File.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fichero.</w:t>
      </w:r>
      <w:r>
        <w:rPr>
          <w:rFonts w:ascii="Verdana" w:hAnsi="Verdana"/>
          <w:b/>
          <w:sz w:val="22"/>
          <w:szCs w:val="22"/>
          <w:lang w:val="es-ES_tradnl"/>
        </w:rPr>
        <w:t>renameTo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objeto);  renombra el fichero especificado por el objeto File que recibe este mensaje, con el nombre especificado por el objeto File pasado como parámetro.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proofErr w:type="spellStart"/>
      <w:r w:rsidRPr="009E28B5">
        <w:rPr>
          <w:rFonts w:ascii="Verdana" w:hAnsi="Verdana"/>
          <w:sz w:val="22"/>
          <w:szCs w:val="22"/>
          <w:lang w:val="en-GB"/>
        </w:rPr>
        <w:t>Ejemplo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: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String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nombrefich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b/>
          <w:sz w:val="22"/>
          <w:szCs w:val="22"/>
          <w:lang w:val="en-GB"/>
        </w:rPr>
        <w:t>File</w:t>
      </w:r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fichero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= null;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>Try {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ab/>
        <w:t>Do {</w:t>
      </w:r>
    </w:p>
    <w:p w:rsidR="00F24C7A" w:rsidRPr="005E7EA1" w:rsidRDefault="00F24C7A" w:rsidP="00F24C7A">
      <w:pPr>
        <w:jc w:val="both"/>
        <w:rPr>
          <w:rFonts w:ascii="Verdana" w:hAnsi="Verdana"/>
          <w:sz w:val="22"/>
          <w:szCs w:val="22"/>
        </w:rPr>
      </w:pPr>
      <w:r w:rsidRPr="009E28B5">
        <w:rPr>
          <w:rFonts w:ascii="Verdana" w:hAnsi="Verdana"/>
          <w:sz w:val="22"/>
          <w:szCs w:val="22"/>
          <w:lang w:val="en-GB"/>
        </w:rPr>
        <w:tab/>
      </w:r>
      <w:r w:rsidRPr="009E28B5">
        <w:rPr>
          <w:rFonts w:ascii="Verdana" w:hAnsi="Verdana"/>
          <w:sz w:val="22"/>
          <w:szCs w:val="22"/>
          <w:lang w:val="en-GB"/>
        </w:rPr>
        <w:tab/>
      </w:r>
      <w:proofErr w:type="spellStart"/>
      <w:r w:rsidRPr="005E7EA1">
        <w:rPr>
          <w:rFonts w:ascii="Verdana" w:hAnsi="Verdana"/>
          <w:b/>
          <w:sz w:val="22"/>
          <w:szCs w:val="22"/>
        </w:rPr>
        <w:t>System.out.println</w:t>
      </w:r>
      <w:proofErr w:type="spellEnd"/>
      <w:r w:rsidRPr="005E7EA1">
        <w:rPr>
          <w:rFonts w:ascii="Verdana" w:hAnsi="Verdana"/>
          <w:sz w:val="22"/>
          <w:szCs w:val="22"/>
        </w:rPr>
        <w:t>(“nombre del fichero”);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5E7EA1">
        <w:rPr>
          <w:rFonts w:ascii="Verdana" w:hAnsi="Verdana"/>
          <w:sz w:val="22"/>
          <w:szCs w:val="22"/>
        </w:rPr>
        <w:tab/>
      </w:r>
      <w:r w:rsidRPr="005E7EA1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Pr="009E28B5">
        <w:rPr>
          <w:rFonts w:ascii="Verdana" w:hAnsi="Verdana"/>
          <w:sz w:val="22"/>
          <w:szCs w:val="22"/>
          <w:lang w:val="en-GB"/>
        </w:rPr>
        <w:t>nombrefich</w:t>
      </w:r>
      <w:proofErr w:type="spellEnd"/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=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flujo.</w:t>
      </w:r>
      <w:r w:rsidRPr="009E28B5">
        <w:rPr>
          <w:rFonts w:ascii="Verdana" w:hAnsi="Verdana"/>
          <w:b/>
          <w:sz w:val="22"/>
          <w:szCs w:val="22"/>
          <w:lang w:val="en-GB"/>
        </w:rPr>
        <w:t>readLine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();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ab/>
      </w:r>
      <w:r w:rsidRPr="009E28B5">
        <w:rPr>
          <w:rFonts w:ascii="Verdana" w:hAnsi="Verdana"/>
          <w:sz w:val="22"/>
          <w:szCs w:val="22"/>
          <w:lang w:val="en-GB"/>
        </w:rPr>
        <w:tab/>
      </w:r>
      <w:proofErr w:type="spellStart"/>
      <w:proofErr w:type="gramStart"/>
      <w:r w:rsidRPr="009E28B5">
        <w:rPr>
          <w:rFonts w:ascii="Verdana" w:hAnsi="Verdana"/>
          <w:sz w:val="22"/>
          <w:szCs w:val="22"/>
          <w:lang w:val="en-GB"/>
        </w:rPr>
        <w:t>fichero</w:t>
      </w:r>
      <w:proofErr w:type="spellEnd"/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= new</w:t>
      </w:r>
      <w:r w:rsidRPr="009E28B5">
        <w:rPr>
          <w:rFonts w:ascii="Verdana" w:hAnsi="Verdana"/>
          <w:b/>
          <w:sz w:val="22"/>
          <w:szCs w:val="22"/>
          <w:lang w:val="en-GB"/>
        </w:rPr>
        <w:t xml:space="preserve"> File</w:t>
      </w:r>
      <w:r w:rsidRPr="009E28B5">
        <w:rPr>
          <w:rFonts w:ascii="Verdana" w:hAnsi="Verdana"/>
          <w:sz w:val="22"/>
          <w:szCs w:val="22"/>
          <w:lang w:val="en-GB"/>
        </w:rPr>
        <w:t xml:space="preserve"> (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nombrefich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ab/>
      </w:r>
      <w:proofErr w:type="gramStart"/>
      <w:r w:rsidRPr="009E28B5">
        <w:rPr>
          <w:rFonts w:ascii="Verdana" w:hAnsi="Verdana"/>
          <w:sz w:val="22"/>
          <w:szCs w:val="22"/>
          <w:lang w:val="en-GB"/>
        </w:rPr>
        <w:t>}while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>(!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fichero.</w:t>
      </w:r>
      <w:r w:rsidRPr="009E28B5">
        <w:rPr>
          <w:rFonts w:ascii="Verdana" w:hAnsi="Verdana"/>
          <w:b/>
          <w:sz w:val="22"/>
          <w:szCs w:val="22"/>
          <w:lang w:val="en-GB"/>
        </w:rPr>
        <w:t>exists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());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ab/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FileOutputStram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flujofich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= new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FileOutputStream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(“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fichero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”);</w:t>
      </w:r>
    </w:p>
    <w:p w:rsidR="00F24C7A" w:rsidRPr="009E28B5" w:rsidRDefault="00F24C7A" w:rsidP="00F24C7A">
      <w:pPr>
        <w:jc w:val="both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ab/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DataOutputStream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filtro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= new </w:t>
      </w:r>
      <w:proofErr w:type="spellStart"/>
      <w:proofErr w:type="gramStart"/>
      <w:r w:rsidRPr="009E28B5">
        <w:rPr>
          <w:rFonts w:ascii="Verdana" w:hAnsi="Verdana"/>
          <w:b/>
          <w:sz w:val="22"/>
          <w:szCs w:val="22"/>
          <w:lang w:val="en-GB"/>
        </w:rPr>
        <w:t>DataOutputStream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(</w:t>
      </w:r>
      <w:proofErr w:type="spellStart"/>
      <w:proofErr w:type="gramEnd"/>
      <w:r w:rsidRPr="009E28B5">
        <w:rPr>
          <w:rFonts w:ascii="Verdana" w:hAnsi="Verdana"/>
          <w:sz w:val="22"/>
          <w:szCs w:val="22"/>
          <w:lang w:val="en-GB"/>
        </w:rPr>
        <w:t>flujofich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);</w:t>
      </w:r>
    </w:p>
    <w:p w:rsidR="00F24C7A" w:rsidRPr="005E7EA1" w:rsidRDefault="00F24C7A" w:rsidP="00F24C7A">
      <w:pPr>
        <w:jc w:val="both"/>
        <w:rPr>
          <w:rFonts w:ascii="Verdana" w:hAnsi="Verdana"/>
          <w:sz w:val="22"/>
          <w:szCs w:val="22"/>
        </w:rPr>
      </w:pPr>
      <w:r w:rsidRPr="009E28B5">
        <w:rPr>
          <w:rFonts w:ascii="Verdana" w:hAnsi="Verdana"/>
          <w:sz w:val="22"/>
          <w:szCs w:val="22"/>
          <w:lang w:val="en-GB"/>
        </w:rPr>
        <w:tab/>
      </w:r>
      <w:r w:rsidRPr="005E7EA1">
        <w:rPr>
          <w:rFonts w:ascii="Verdana" w:hAnsi="Verdana"/>
          <w:sz w:val="22"/>
          <w:szCs w:val="22"/>
        </w:rPr>
        <w:t>filtro.</w:t>
      </w:r>
      <w:r w:rsidRPr="005E7EA1">
        <w:rPr>
          <w:rFonts w:ascii="Verdana" w:hAnsi="Verdana"/>
          <w:b/>
          <w:sz w:val="22"/>
          <w:szCs w:val="22"/>
        </w:rPr>
        <w:t>writeInt</w:t>
      </w:r>
      <w:r w:rsidRPr="005E7EA1">
        <w:rPr>
          <w:rFonts w:ascii="Verdana" w:hAnsi="Verdana"/>
          <w:sz w:val="22"/>
          <w:szCs w:val="22"/>
        </w:rPr>
        <w:t>(x);</w:t>
      </w:r>
    </w:p>
    <w:p w:rsidR="00F24C7A" w:rsidRPr="005E7EA1" w:rsidRDefault="00F24C7A" w:rsidP="00F24C7A">
      <w:pPr>
        <w:jc w:val="both"/>
        <w:rPr>
          <w:rFonts w:ascii="Verdana" w:hAnsi="Verdana"/>
          <w:sz w:val="22"/>
          <w:szCs w:val="22"/>
        </w:rPr>
      </w:pPr>
      <w:r w:rsidRPr="005E7EA1">
        <w:rPr>
          <w:rFonts w:ascii="Verdana" w:hAnsi="Verdana"/>
          <w:sz w:val="22"/>
          <w:szCs w:val="22"/>
        </w:rPr>
        <w:tab/>
        <w:t>filtro.</w:t>
      </w:r>
      <w:r w:rsidRPr="005E7EA1">
        <w:rPr>
          <w:rFonts w:ascii="Verdana" w:hAnsi="Verdana"/>
          <w:b/>
          <w:sz w:val="22"/>
          <w:szCs w:val="22"/>
        </w:rPr>
        <w:t>writeUTF</w:t>
      </w:r>
      <w:r w:rsidRPr="005E7EA1">
        <w:rPr>
          <w:rFonts w:ascii="Verdana" w:hAnsi="Verdana"/>
          <w:sz w:val="22"/>
          <w:szCs w:val="22"/>
        </w:rPr>
        <w:t>(caden);</w:t>
      </w:r>
    </w:p>
    <w:p w:rsidR="00F24C7A" w:rsidRPr="005E7EA1" w:rsidRDefault="00F24C7A" w:rsidP="00F24C7A">
      <w:pPr>
        <w:jc w:val="both"/>
        <w:rPr>
          <w:rFonts w:ascii="Verdana" w:hAnsi="Verdana"/>
          <w:sz w:val="22"/>
          <w:szCs w:val="22"/>
        </w:rPr>
      </w:pPr>
    </w:p>
    <w:p w:rsidR="00F24C7A" w:rsidRPr="005E7EA1" w:rsidRDefault="00F24C7A" w:rsidP="00F24C7A">
      <w:pPr>
        <w:ind w:left="360"/>
        <w:rPr>
          <w:rFonts w:ascii="Verdana" w:hAnsi="Verdana"/>
          <w:sz w:val="22"/>
          <w:szCs w:val="22"/>
        </w:rPr>
      </w:pPr>
    </w:p>
    <w:p w:rsidR="00F24C7A" w:rsidRPr="005E7EA1" w:rsidRDefault="00F24C7A" w:rsidP="00F24C7A">
      <w:pPr>
        <w:jc w:val="both"/>
        <w:rPr>
          <w:rFonts w:ascii="Verdana" w:hAnsi="Verdana"/>
          <w:b/>
          <w:sz w:val="22"/>
          <w:szCs w:val="22"/>
        </w:rPr>
      </w:pPr>
    </w:p>
    <w:p w:rsidR="00F24C7A" w:rsidRDefault="00F24C7A" w:rsidP="00F24C7A">
      <w:pPr>
        <w:jc w:val="both"/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Ficheros de texto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Si usamos sólo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FileInputStream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 xml:space="preserve">,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FileOuputStream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 xml:space="preserve">,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FileReader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 xml:space="preserve"> o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FileWriter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>,</w:t>
      </w:r>
      <w:r>
        <w:rPr>
          <w:rFonts w:ascii="Verdana" w:hAnsi="Verdana"/>
          <w:sz w:val="22"/>
          <w:szCs w:val="22"/>
          <w:lang w:val="es-ES_tradnl"/>
        </w:rPr>
        <w:t xml:space="preserve"> cada vez que hagamos una lectura o escritura, se hará físicamente en el disco duro. Si escribimos o leemos pocos caracteres cada vez, el proceso se hace costoso y lento, con muchos accesos a disco duro. 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  <w:lang w:val="es-ES_tradnl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Los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BufferedReader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 xml:space="preserve">,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BufferedInputStream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 xml:space="preserve">, </w:t>
      </w:r>
      <w:proofErr w:type="spellStart"/>
      <w:proofErr w:type="gramStart"/>
      <w:r w:rsidRPr="009E28B5">
        <w:rPr>
          <w:rFonts w:ascii="Verdana" w:hAnsi="Verdana"/>
          <w:b/>
          <w:sz w:val="22"/>
          <w:szCs w:val="22"/>
          <w:lang w:val="en-GB"/>
        </w:rPr>
        <w:t>BufferedWriter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 xml:space="preserve"> ,</w:t>
      </w:r>
      <w:proofErr w:type="gramEnd"/>
      <w:r w:rsidRPr="009E28B5">
        <w:rPr>
          <w:rFonts w:ascii="Verdana" w:hAnsi="Verdana"/>
          <w:b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PrintW</w:t>
      </w:r>
      <w:r w:rsidR="005E7EA1">
        <w:rPr>
          <w:rFonts w:ascii="Verdana" w:hAnsi="Verdana"/>
          <w:b/>
          <w:sz w:val="22"/>
          <w:szCs w:val="22"/>
          <w:lang w:val="en-GB"/>
        </w:rPr>
        <w:t>r</w:t>
      </w:r>
      <w:r w:rsidRPr="009E28B5">
        <w:rPr>
          <w:rFonts w:ascii="Verdana" w:hAnsi="Verdana"/>
          <w:b/>
          <w:sz w:val="22"/>
          <w:szCs w:val="22"/>
          <w:lang w:val="en-GB"/>
        </w:rPr>
        <w:t>iter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 xml:space="preserve"> y </w:t>
      </w:r>
      <w:proofErr w:type="spellStart"/>
      <w:r w:rsidRPr="009E28B5">
        <w:rPr>
          <w:rFonts w:ascii="Verdana" w:hAnsi="Verdana"/>
          <w:b/>
          <w:sz w:val="22"/>
          <w:szCs w:val="22"/>
          <w:lang w:val="en-GB"/>
        </w:rPr>
        <w:t>BufferedOutputStream</w:t>
      </w:r>
      <w:proofErr w:type="spellEnd"/>
      <w:r w:rsidRPr="009E28B5">
        <w:rPr>
          <w:rFonts w:ascii="Verdana" w:hAnsi="Verdana"/>
          <w:b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añaden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un buffer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intermedio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. </w:t>
      </w:r>
      <w:r>
        <w:rPr>
          <w:rFonts w:ascii="Verdana" w:hAnsi="Verdana"/>
          <w:sz w:val="22"/>
          <w:szCs w:val="22"/>
          <w:lang w:val="es-ES_tradnl"/>
        </w:rPr>
        <w:t xml:space="preserve">Cuando leamos o escribamos, esta clase controlará los accesos a disco. 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b/>
          <w:sz w:val="22"/>
          <w:szCs w:val="22"/>
          <w:lang w:val="es-ES_tradnl"/>
        </w:rPr>
        <w:t>Writer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: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 escritura de caracteres. Es una clase abstracta, por eso usamos la clase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FileWriter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 xml:space="preserve"> </w:t>
      </w:r>
      <w:r>
        <w:rPr>
          <w:rFonts w:ascii="Verdana" w:hAnsi="Verdana"/>
          <w:sz w:val="22"/>
          <w:szCs w:val="22"/>
          <w:lang w:val="es-ES_tradnl"/>
        </w:rPr>
        <w:t>que heredan de ella.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Para elegir una de ellas, simplemente hay que ver qué tenemos, un </w:t>
      </w:r>
      <w:r>
        <w:rPr>
          <w:rFonts w:ascii="Verdana" w:hAnsi="Verdana"/>
          <w:b/>
          <w:sz w:val="22"/>
          <w:szCs w:val="22"/>
          <w:lang w:val="es-ES_tradnl"/>
        </w:rPr>
        <w:t>File</w:t>
      </w:r>
      <w:r>
        <w:rPr>
          <w:rFonts w:ascii="Verdana" w:hAnsi="Verdana"/>
          <w:sz w:val="22"/>
          <w:szCs w:val="22"/>
          <w:lang w:val="es-ES_tradnl"/>
        </w:rPr>
        <w:t xml:space="preserve"> en nuestro caso y qué necesitamos, algún método que nos permita escribir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String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, esto lo podemos hacer con los métodos de la clase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PrintWriter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. </w:t>
      </w:r>
    </w:p>
    <w:p w:rsidR="00F24C7A" w:rsidRDefault="00F24C7A" w:rsidP="00F24C7A">
      <w:pPr>
        <w:jc w:val="both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s-ES_tradnl"/>
        </w:rPr>
        <w:t xml:space="preserve"> </w:t>
      </w:r>
      <w:r>
        <w:rPr>
          <w:rFonts w:ascii="Verdana" w:hAnsi="Verdana"/>
          <w:b/>
          <w:sz w:val="22"/>
          <w:szCs w:val="22"/>
          <w:lang w:val="en-GB"/>
        </w:rPr>
        <w:t>File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fichDatos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= new </w:t>
      </w:r>
      <w:proofErr w:type="gramStart"/>
      <w:r>
        <w:rPr>
          <w:rFonts w:ascii="Verdana" w:hAnsi="Verdana"/>
          <w:b/>
          <w:sz w:val="22"/>
          <w:szCs w:val="22"/>
          <w:lang w:val="en-GB"/>
        </w:rPr>
        <w:t>File</w:t>
      </w:r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"c:/prueba.txt");</w:t>
      </w:r>
    </w:p>
    <w:p w:rsidR="00F24C7A" w:rsidRDefault="00F24C7A" w:rsidP="00F24C7A">
      <w:pPr>
        <w:pStyle w:val="HTMLconformatoprevio"/>
        <w:rPr>
          <w:rFonts w:ascii="Verdana" w:hAnsi="Verdana" w:cs="Times New Roman"/>
          <w:sz w:val="22"/>
          <w:szCs w:val="22"/>
          <w:lang w:val="en-GB"/>
        </w:rPr>
      </w:pPr>
      <w:r>
        <w:rPr>
          <w:rFonts w:ascii="Verdana" w:hAnsi="Verdana" w:cs="Times New Roman"/>
          <w:sz w:val="22"/>
          <w:szCs w:val="22"/>
          <w:lang w:val="en-GB"/>
        </w:rPr>
        <w:t xml:space="preserve">     </w:t>
      </w:r>
      <w:proofErr w:type="spellStart"/>
      <w:r>
        <w:rPr>
          <w:rFonts w:ascii="Verdana" w:hAnsi="Verdana" w:cs="Times New Roman"/>
          <w:b/>
          <w:sz w:val="22"/>
          <w:szCs w:val="22"/>
          <w:lang w:val="en-GB"/>
        </w:rPr>
        <w:t>PrintWriter</w:t>
      </w:r>
      <w:proofErr w:type="spellEnd"/>
      <w:r>
        <w:rPr>
          <w:rFonts w:ascii="Verdana" w:hAnsi="Verdana" w:cs="Times New Roman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 w:cs="Times New Roman"/>
          <w:sz w:val="22"/>
          <w:szCs w:val="22"/>
          <w:lang w:val="en-GB"/>
        </w:rPr>
        <w:t>escribir</w:t>
      </w:r>
      <w:proofErr w:type="spellEnd"/>
      <w:r>
        <w:rPr>
          <w:rFonts w:ascii="Verdana" w:hAnsi="Verdana" w:cs="Times New Roman"/>
          <w:sz w:val="22"/>
          <w:szCs w:val="22"/>
          <w:lang w:val="en-GB"/>
        </w:rPr>
        <w:t xml:space="preserve">= new </w:t>
      </w:r>
      <w:proofErr w:type="spellStart"/>
      <w:proofErr w:type="gramStart"/>
      <w:r>
        <w:rPr>
          <w:rFonts w:ascii="Verdana" w:hAnsi="Verdana" w:cs="Times New Roman"/>
          <w:b/>
          <w:sz w:val="22"/>
          <w:szCs w:val="22"/>
          <w:lang w:val="en-GB"/>
        </w:rPr>
        <w:t>PrintWriter</w:t>
      </w:r>
      <w:proofErr w:type="spellEnd"/>
      <w:r>
        <w:rPr>
          <w:rFonts w:ascii="Verdana" w:hAnsi="Verdana" w:cs="Times New Roman"/>
          <w:sz w:val="22"/>
          <w:szCs w:val="22"/>
          <w:lang w:val="en-GB"/>
        </w:rPr>
        <w:t>(</w:t>
      </w:r>
      <w:proofErr w:type="gramEnd"/>
      <w:r>
        <w:rPr>
          <w:rFonts w:ascii="Verdana" w:hAnsi="Verdana" w:cs="Times New Roman"/>
          <w:sz w:val="22"/>
          <w:szCs w:val="22"/>
          <w:lang w:val="en-GB"/>
        </w:rPr>
        <w:t xml:space="preserve">new </w:t>
      </w:r>
      <w:proofErr w:type="spellStart"/>
      <w:r>
        <w:rPr>
          <w:rFonts w:ascii="Verdana" w:hAnsi="Verdana" w:cs="Times New Roman"/>
          <w:b/>
          <w:sz w:val="22"/>
          <w:szCs w:val="22"/>
          <w:lang w:val="en-GB"/>
        </w:rPr>
        <w:t>FileWriter</w:t>
      </w:r>
      <w:proofErr w:type="spellEnd"/>
      <w:r>
        <w:rPr>
          <w:rFonts w:ascii="Verdana" w:hAnsi="Verdana" w:cs="Times New Roman"/>
          <w:sz w:val="22"/>
          <w:szCs w:val="22"/>
          <w:lang w:val="en-GB"/>
        </w:rPr>
        <w:t>(</w:t>
      </w:r>
      <w:proofErr w:type="spellStart"/>
      <w:r>
        <w:rPr>
          <w:rFonts w:ascii="Verdana" w:hAnsi="Verdana" w:cs="Times New Roman"/>
          <w:sz w:val="22"/>
          <w:szCs w:val="22"/>
          <w:lang w:val="en-GB"/>
        </w:rPr>
        <w:t>fichDatos</w:t>
      </w:r>
      <w:proofErr w:type="spellEnd"/>
      <w:r>
        <w:rPr>
          <w:rFonts w:ascii="Verdana" w:hAnsi="Verdana" w:cs="Times New Roman"/>
          <w:sz w:val="22"/>
          <w:szCs w:val="22"/>
          <w:lang w:val="en-GB"/>
        </w:rPr>
        <w:t>));</w:t>
      </w:r>
    </w:p>
    <w:p w:rsidR="00F24C7A" w:rsidRDefault="00F24C7A" w:rsidP="00F24C7A">
      <w:pPr>
        <w:ind w:left="360"/>
        <w:rPr>
          <w:rFonts w:ascii="Verdana" w:hAnsi="Verdana"/>
          <w:b/>
          <w:sz w:val="22"/>
          <w:szCs w:val="22"/>
        </w:rPr>
      </w:pPr>
      <w:r w:rsidRPr="005E7EA1">
        <w:rPr>
          <w:rFonts w:ascii="Verdana" w:hAnsi="Verdana"/>
          <w:sz w:val="22"/>
          <w:szCs w:val="22"/>
        </w:rPr>
        <w:br/>
      </w:r>
      <w:proofErr w:type="spellStart"/>
      <w:proofErr w:type="gramStart"/>
      <w:r>
        <w:rPr>
          <w:rFonts w:ascii="Verdana" w:hAnsi="Verdana"/>
          <w:sz w:val="22"/>
          <w:szCs w:val="22"/>
        </w:rPr>
        <w:t>escribir.</w:t>
      </w:r>
      <w:r>
        <w:rPr>
          <w:rFonts w:ascii="Verdana" w:hAnsi="Verdana"/>
          <w:b/>
          <w:sz w:val="22"/>
          <w:szCs w:val="22"/>
        </w:rPr>
        <w:t>print</w:t>
      </w:r>
      <w:proofErr w:type="spellEnd"/>
      <w:r>
        <w:rPr>
          <w:rFonts w:ascii="Verdana" w:hAnsi="Verdana"/>
          <w:sz w:val="22"/>
          <w:szCs w:val="22"/>
        </w:rPr>
        <w:t>(</w:t>
      </w:r>
      <w:proofErr w:type="spellStart"/>
      <w:proofErr w:type="gramEnd"/>
      <w:r>
        <w:rPr>
          <w:rFonts w:ascii="Verdana" w:hAnsi="Verdana"/>
          <w:sz w:val="22"/>
          <w:szCs w:val="22"/>
        </w:rPr>
        <w:t>areaTexto.getText</w:t>
      </w:r>
      <w:proofErr w:type="spellEnd"/>
      <w:r>
        <w:rPr>
          <w:rFonts w:ascii="Verdana" w:hAnsi="Verdana"/>
          <w:sz w:val="22"/>
          <w:szCs w:val="22"/>
        </w:rPr>
        <w:t xml:space="preserve">());  o </w:t>
      </w:r>
      <w:proofErr w:type="spellStart"/>
      <w:r>
        <w:rPr>
          <w:rFonts w:ascii="Verdana" w:hAnsi="Verdana"/>
          <w:sz w:val="22"/>
          <w:szCs w:val="22"/>
        </w:rPr>
        <w:t>escribir.</w:t>
      </w:r>
      <w:r>
        <w:rPr>
          <w:rFonts w:ascii="Verdana" w:hAnsi="Verdana"/>
          <w:b/>
          <w:sz w:val="22"/>
          <w:szCs w:val="22"/>
        </w:rPr>
        <w:t>print</w:t>
      </w:r>
      <w:proofErr w:type="spellEnd"/>
      <w:r>
        <w:rPr>
          <w:rFonts w:ascii="Verdana" w:hAnsi="Verdana"/>
          <w:b/>
          <w:sz w:val="22"/>
          <w:szCs w:val="22"/>
        </w:rPr>
        <w:t>(“</w:t>
      </w:r>
      <w:r>
        <w:rPr>
          <w:rFonts w:ascii="Verdana" w:hAnsi="Verdana"/>
          <w:sz w:val="22"/>
          <w:szCs w:val="22"/>
        </w:rPr>
        <w:t>Hola que tal”);</w:t>
      </w:r>
      <w:r>
        <w:rPr>
          <w:rFonts w:ascii="Verdana" w:hAnsi="Verdana"/>
          <w:sz w:val="22"/>
          <w:szCs w:val="22"/>
        </w:rPr>
        <w:br/>
      </w:r>
      <w:proofErr w:type="spellStart"/>
      <w:r>
        <w:rPr>
          <w:rFonts w:ascii="Verdana" w:hAnsi="Verdana"/>
          <w:sz w:val="22"/>
          <w:szCs w:val="22"/>
        </w:rPr>
        <w:t>escribir.</w:t>
      </w:r>
      <w:r>
        <w:rPr>
          <w:rFonts w:ascii="Verdana" w:hAnsi="Verdana"/>
          <w:b/>
          <w:sz w:val="22"/>
          <w:szCs w:val="22"/>
        </w:rPr>
        <w:t>close</w:t>
      </w:r>
      <w:proofErr w:type="spellEnd"/>
      <w:r>
        <w:rPr>
          <w:rFonts w:ascii="Verdana" w:hAnsi="Verdana"/>
          <w:b/>
          <w:sz w:val="22"/>
          <w:szCs w:val="22"/>
        </w:rPr>
        <w:t>();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Abrimos el fichero haciendo un new </w:t>
      </w:r>
      <w:proofErr w:type="spellStart"/>
      <w:proofErr w:type="gramStart"/>
      <w:r>
        <w:rPr>
          <w:rFonts w:ascii="Verdana" w:hAnsi="Verdana"/>
          <w:b/>
          <w:sz w:val="22"/>
          <w:szCs w:val="22"/>
          <w:lang w:val="es-ES_tradnl"/>
        </w:rPr>
        <w:t>PrintWriter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b/>
          <w:sz w:val="22"/>
          <w:szCs w:val="22"/>
          <w:lang w:val="es-ES_tradnl"/>
        </w:rPr>
        <w:t>),</w:t>
      </w:r>
      <w:r>
        <w:rPr>
          <w:rFonts w:ascii="Verdana" w:hAnsi="Verdana"/>
          <w:sz w:val="22"/>
          <w:szCs w:val="22"/>
          <w:lang w:val="es-ES_tradnl"/>
        </w:rPr>
        <w:t xml:space="preserve"> con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print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>()</w:t>
      </w:r>
      <w:r>
        <w:rPr>
          <w:rFonts w:ascii="Verdana" w:hAnsi="Verdana"/>
          <w:sz w:val="22"/>
          <w:szCs w:val="22"/>
          <w:lang w:val="es-ES_tradnl"/>
        </w:rPr>
        <w:t xml:space="preserve"> o con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println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() escribimos el texto obtenido de un </w:t>
      </w:r>
      <w:proofErr w:type="spellStart"/>
      <w:r>
        <w:rPr>
          <w:rFonts w:ascii="Verdana" w:hAnsi="Verdana"/>
          <w:sz w:val="22"/>
          <w:szCs w:val="22"/>
          <w:lang w:val="es-ES_tradnl"/>
        </w:rPr>
        <w:t>JTextArea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o el </w:t>
      </w:r>
      <w:proofErr w:type="spellStart"/>
      <w:r>
        <w:rPr>
          <w:rFonts w:ascii="Verdana" w:hAnsi="Verdana"/>
          <w:sz w:val="22"/>
          <w:szCs w:val="22"/>
          <w:lang w:val="es-ES_tradnl"/>
        </w:rPr>
        <w:t>String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y cerramos el fichero.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b/>
          <w:sz w:val="22"/>
          <w:szCs w:val="22"/>
          <w:lang w:val="es-ES_tradnl"/>
        </w:rPr>
        <w:t>PrintWriter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tiene además muchos métodos que permiten escribir en formato texto plano, números, cadenas, etc.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</w:rPr>
      </w:pP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Otra forma sería usando las </w:t>
      </w:r>
      <w:r w:rsidRPr="000B0FAC">
        <w:rPr>
          <w:rFonts w:ascii="Verdana" w:hAnsi="Verdana"/>
          <w:b/>
          <w:sz w:val="22"/>
          <w:szCs w:val="22"/>
          <w:lang w:val="es-ES_tradnl"/>
        </w:rPr>
        <w:t xml:space="preserve">clases </w:t>
      </w:r>
      <w:hyperlink r:id="rId9" w:history="1">
        <w:proofErr w:type="spellStart"/>
        <w:r w:rsidRPr="000B0FAC">
          <w:rPr>
            <w:rFonts w:ascii="Verdana" w:hAnsi="Verdana"/>
            <w:b/>
            <w:sz w:val="22"/>
            <w:szCs w:val="22"/>
            <w:lang w:val="es-ES_tradnl"/>
          </w:rPr>
          <w:t>BufferedWriter</w:t>
        </w:r>
        <w:proofErr w:type="spellEnd"/>
      </w:hyperlink>
      <w:r w:rsidRPr="000B0FAC">
        <w:rPr>
          <w:rFonts w:ascii="Verdana" w:hAnsi="Verdana"/>
          <w:b/>
          <w:sz w:val="22"/>
          <w:szCs w:val="22"/>
          <w:lang w:val="es-ES_tradnl"/>
        </w:rPr>
        <w:t xml:space="preserve"> y </w:t>
      </w:r>
      <w:hyperlink r:id="rId10" w:history="1">
        <w:proofErr w:type="spellStart"/>
        <w:r w:rsidRPr="000B0FAC">
          <w:rPr>
            <w:rFonts w:ascii="Verdana" w:hAnsi="Verdana"/>
            <w:b/>
            <w:sz w:val="22"/>
            <w:szCs w:val="22"/>
            <w:lang w:val="es-ES_tradnl"/>
          </w:rPr>
          <w:t>FileWriter</w:t>
        </w:r>
        <w:proofErr w:type="spellEnd"/>
      </w:hyperlink>
      <w:r>
        <w:rPr>
          <w:rFonts w:ascii="Verdana" w:hAnsi="Verdana"/>
          <w:sz w:val="22"/>
          <w:szCs w:val="22"/>
          <w:lang w:val="es-ES_tradnl"/>
        </w:rPr>
        <w:t>: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</w:p>
    <w:p w:rsidR="00F24C7A" w:rsidRPr="005E7EA1" w:rsidRDefault="005E7EA1" w:rsidP="00F24C7A">
      <w:pPr>
        <w:ind w:left="360"/>
        <w:rPr>
          <w:rFonts w:ascii="Verdana" w:hAnsi="Verdana"/>
          <w:sz w:val="22"/>
          <w:szCs w:val="22"/>
          <w:lang w:val="en-US"/>
        </w:rPr>
      </w:pPr>
      <w:hyperlink r:id="rId11" w:history="1">
        <w:proofErr w:type="spellStart"/>
        <w:r w:rsidR="00F24C7A" w:rsidRPr="005E7EA1">
          <w:rPr>
            <w:rFonts w:ascii="Verdana" w:hAnsi="Verdana"/>
            <w:b/>
            <w:sz w:val="22"/>
            <w:szCs w:val="22"/>
            <w:lang w:val="en-US"/>
          </w:rPr>
          <w:t>BufferedWriter</w:t>
        </w:r>
        <w:proofErr w:type="spellEnd"/>
      </w:hyperlink>
      <w:r w:rsidR="00F24C7A" w:rsidRPr="005E7EA1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="00F24C7A" w:rsidRPr="005E7EA1">
        <w:rPr>
          <w:rFonts w:ascii="Verdana" w:hAnsi="Verdana"/>
          <w:sz w:val="22"/>
          <w:szCs w:val="22"/>
          <w:lang w:val="en-US"/>
        </w:rPr>
        <w:t>escribir</w:t>
      </w:r>
      <w:proofErr w:type="spellEnd"/>
      <w:r w:rsidR="00F24C7A" w:rsidRPr="005E7EA1">
        <w:rPr>
          <w:rFonts w:ascii="Verdana" w:hAnsi="Verdana"/>
          <w:sz w:val="22"/>
          <w:szCs w:val="22"/>
          <w:lang w:val="en-US"/>
        </w:rPr>
        <w:t xml:space="preserve"> = new </w:t>
      </w:r>
      <w:hyperlink r:id="rId12" w:history="1">
        <w:proofErr w:type="spellStart"/>
        <w:proofErr w:type="gramStart"/>
        <w:r w:rsidR="00F24C7A" w:rsidRPr="005E7EA1">
          <w:rPr>
            <w:rFonts w:ascii="Verdana" w:hAnsi="Verdana"/>
            <w:b/>
            <w:sz w:val="22"/>
            <w:szCs w:val="22"/>
            <w:lang w:val="en-US"/>
          </w:rPr>
          <w:t>BufferedWriter</w:t>
        </w:r>
        <w:proofErr w:type="spellEnd"/>
        <w:proofErr w:type="gramEnd"/>
      </w:hyperlink>
      <w:r w:rsidR="00F24C7A" w:rsidRPr="005E7EA1">
        <w:rPr>
          <w:rFonts w:ascii="Verdana" w:hAnsi="Verdana"/>
          <w:sz w:val="22"/>
          <w:szCs w:val="22"/>
          <w:lang w:val="en-US"/>
        </w:rPr>
        <w:t xml:space="preserve">(new </w:t>
      </w:r>
      <w:hyperlink r:id="rId13" w:history="1">
        <w:proofErr w:type="spellStart"/>
        <w:r w:rsidR="00F24C7A" w:rsidRPr="005E7EA1">
          <w:rPr>
            <w:rFonts w:ascii="Verdana" w:hAnsi="Verdana"/>
            <w:b/>
            <w:sz w:val="22"/>
            <w:szCs w:val="22"/>
            <w:lang w:val="en-US"/>
          </w:rPr>
          <w:t>FileWriter</w:t>
        </w:r>
        <w:proofErr w:type="spellEnd"/>
      </w:hyperlink>
      <w:r w:rsidR="00F24C7A" w:rsidRPr="005E7EA1">
        <w:rPr>
          <w:rFonts w:ascii="Verdana" w:hAnsi="Verdana"/>
          <w:sz w:val="22"/>
          <w:szCs w:val="22"/>
          <w:lang w:val="en-US"/>
        </w:rPr>
        <w:t>(</w:t>
      </w:r>
      <w:proofErr w:type="spellStart"/>
      <w:r w:rsidR="00F24C7A" w:rsidRPr="005E7EA1">
        <w:rPr>
          <w:rFonts w:ascii="Verdana" w:hAnsi="Verdana"/>
          <w:sz w:val="22"/>
          <w:szCs w:val="22"/>
          <w:lang w:val="en-US"/>
        </w:rPr>
        <w:t>fichero</w:t>
      </w:r>
      <w:proofErr w:type="spellEnd"/>
      <w:r w:rsidR="00F24C7A" w:rsidRPr="005E7EA1">
        <w:rPr>
          <w:rFonts w:ascii="Verdana" w:hAnsi="Verdana"/>
          <w:sz w:val="22"/>
          <w:szCs w:val="22"/>
          <w:lang w:val="en-US"/>
        </w:rPr>
        <w:t>));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for</w:t>
      </w:r>
      <w:proofErr w:type="spellEnd"/>
      <w:proofErr w:type="gramEnd"/>
      <w:r>
        <w:rPr>
          <w:rFonts w:ascii="Verdana" w:hAnsi="Verdana"/>
          <w:sz w:val="22"/>
          <w:szCs w:val="22"/>
          <w:lang w:val="es-ES_tradnl"/>
        </w:rPr>
        <w:t xml:space="preserve"> (</w:t>
      </w:r>
      <w:proofErr w:type="spellStart"/>
      <w:r>
        <w:rPr>
          <w:rFonts w:ascii="Verdana" w:hAnsi="Verdana"/>
          <w:sz w:val="22"/>
          <w:szCs w:val="22"/>
          <w:lang w:val="es-ES_tradnl"/>
        </w:rPr>
        <w:t>int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x=0;x&lt;10;x++)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  </w:t>
      </w: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escribir.</w:t>
      </w:r>
      <w:r w:rsidRPr="000B0FAC">
        <w:rPr>
          <w:rFonts w:ascii="Verdana" w:hAnsi="Verdana"/>
          <w:sz w:val="22"/>
          <w:szCs w:val="22"/>
          <w:lang w:val="es-ES_tradnl"/>
        </w:rPr>
        <w:t>write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"Fila </w:t>
      </w:r>
      <w:proofErr w:type="spellStart"/>
      <w:r>
        <w:rPr>
          <w:rFonts w:ascii="Verdana" w:hAnsi="Verdana"/>
          <w:sz w:val="22"/>
          <w:szCs w:val="22"/>
          <w:lang w:val="es-ES_tradnl"/>
        </w:rPr>
        <w:t>numero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" + x + "\n");</w:t>
      </w:r>
    </w:p>
    <w:p w:rsidR="00F24C7A" w:rsidRDefault="00F24C7A" w:rsidP="00F24C7A">
      <w:pPr>
        <w:rPr>
          <w:rFonts w:ascii="Verdana" w:hAnsi="Verdana"/>
          <w:b/>
          <w:sz w:val="22"/>
          <w:szCs w:val="22"/>
          <w:lang w:val="es-ES_tradnl"/>
        </w:rPr>
      </w:pPr>
    </w:p>
    <w:p w:rsidR="00F24C7A" w:rsidRDefault="00F24C7A" w:rsidP="00F24C7A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Leer un fichero</w:t>
      </w:r>
    </w:p>
    <w:p w:rsidR="00F24C7A" w:rsidRDefault="00F24C7A" w:rsidP="00F24C7A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Leer un archivo de texto en java no es muy complicado, en resumen es un proceso muy similar a leer texto escrito del teclado, y para hacerlo necesitaremos hacer uso de las siguientes clases, la clase</w:t>
      </w:r>
      <w:r>
        <w:rPr>
          <w:rFonts w:ascii="Verdana" w:hAnsi="Verdana"/>
          <w:b/>
          <w:sz w:val="22"/>
          <w:szCs w:val="22"/>
          <w:lang w:val="es-ES_tradnl"/>
        </w:rPr>
        <w:t xml:space="preserve"> File</w:t>
      </w:r>
      <w:r>
        <w:rPr>
          <w:rFonts w:ascii="Verdana" w:hAnsi="Verdana"/>
          <w:sz w:val="22"/>
          <w:szCs w:val="22"/>
          <w:lang w:val="es-ES_tradnl"/>
        </w:rPr>
        <w:t xml:space="preserve">,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FileReader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 xml:space="preserve"> y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BufferedReader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>.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Igual que al escribir, tenemos que ver que es lo que tenemos (un Fichero) y que es lo que necesitamos, algún método que nos permita leer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String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y elegir la clase que nos interese.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No hay una clase que admita File y tenga métodos para leer </w:t>
      </w:r>
      <w:proofErr w:type="spellStart"/>
      <w:r>
        <w:rPr>
          <w:rFonts w:ascii="Verdana" w:hAnsi="Verdana"/>
          <w:sz w:val="22"/>
          <w:szCs w:val="22"/>
          <w:lang w:val="es-ES_tradnl"/>
        </w:rPr>
        <w:t>String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. Mirando la </w:t>
      </w:r>
      <w:hyperlink r:id="rId14" w:history="1">
        <w:r>
          <w:rPr>
            <w:rStyle w:val="Hipervnculo"/>
            <w:rFonts w:ascii="Verdana" w:hAnsi="Verdana"/>
            <w:lang w:val="es-ES_tradnl"/>
          </w:rPr>
          <w:t>API</w:t>
        </w:r>
      </w:hyperlink>
      <w:r>
        <w:rPr>
          <w:rFonts w:ascii="Verdana" w:hAnsi="Verdana"/>
          <w:sz w:val="22"/>
          <w:szCs w:val="22"/>
          <w:lang w:val="es-ES_tradnl"/>
        </w:rPr>
        <w:t xml:space="preserve">, vemos que el método </w:t>
      </w:r>
      <w:proofErr w:type="spellStart"/>
      <w:proofErr w:type="gramStart"/>
      <w:r>
        <w:rPr>
          <w:rFonts w:ascii="Verdana" w:hAnsi="Verdana"/>
          <w:b/>
          <w:sz w:val="22"/>
          <w:szCs w:val="22"/>
          <w:lang w:val="es-ES_tradnl"/>
        </w:rPr>
        <w:t>readLine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) que nos interesa y que es capaz de leer una línea y dárnosla como </w:t>
      </w:r>
      <w:proofErr w:type="spellStart"/>
      <w:r>
        <w:rPr>
          <w:rFonts w:ascii="Verdana" w:hAnsi="Verdana"/>
          <w:sz w:val="22"/>
          <w:szCs w:val="22"/>
          <w:lang w:val="es-ES_tradnl"/>
        </w:rPr>
        <w:t>String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está en la clase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BufferedReader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. Desgraciadamente esta clase admite en su constructor un </w:t>
      </w:r>
      <w:r>
        <w:rPr>
          <w:rFonts w:ascii="Verdana" w:hAnsi="Verdana"/>
          <w:b/>
          <w:sz w:val="22"/>
          <w:szCs w:val="22"/>
          <w:lang w:val="es-ES_tradnl"/>
        </w:rPr>
        <w:t>Reader</w:t>
      </w:r>
      <w:r>
        <w:rPr>
          <w:rFonts w:ascii="Verdana" w:hAnsi="Verdana"/>
          <w:sz w:val="22"/>
          <w:szCs w:val="22"/>
          <w:lang w:val="es-ES_tradnl"/>
        </w:rPr>
        <w:t xml:space="preserve"> y no un </w:t>
      </w:r>
      <w:r>
        <w:rPr>
          <w:rFonts w:ascii="Verdana" w:hAnsi="Verdana"/>
          <w:b/>
          <w:sz w:val="22"/>
          <w:szCs w:val="22"/>
          <w:lang w:val="es-ES_tradnl"/>
        </w:rPr>
        <w:t>File</w:t>
      </w:r>
      <w:r>
        <w:rPr>
          <w:rFonts w:ascii="Verdana" w:hAnsi="Verdana"/>
          <w:sz w:val="22"/>
          <w:szCs w:val="22"/>
          <w:lang w:val="es-ES_tradnl"/>
        </w:rPr>
        <w:t xml:space="preserve"> que es lo que tenemos. 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lastRenderedPageBreak/>
        <w:t xml:space="preserve">Debemos buscar una clase que herede de </w:t>
      </w:r>
      <w:r>
        <w:rPr>
          <w:rFonts w:ascii="Verdana" w:hAnsi="Verdana"/>
          <w:b/>
          <w:sz w:val="22"/>
          <w:szCs w:val="22"/>
          <w:lang w:val="es-ES_tradnl"/>
        </w:rPr>
        <w:t xml:space="preserve">Reader </w:t>
      </w:r>
      <w:r>
        <w:rPr>
          <w:rFonts w:ascii="Verdana" w:hAnsi="Verdana"/>
          <w:sz w:val="22"/>
          <w:szCs w:val="22"/>
          <w:lang w:val="es-ES_tradnl"/>
        </w:rPr>
        <w:t xml:space="preserve">y que admita un File. Buscando, buscando, encontramos que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FileReader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cumple con estos requisitos.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</w:p>
    <w:p w:rsidR="00F24C7A" w:rsidRPr="005E7EA1" w:rsidRDefault="00F24C7A" w:rsidP="00F24C7A">
      <w:pPr>
        <w:ind w:left="360"/>
        <w:rPr>
          <w:rFonts w:ascii="Verdana" w:hAnsi="Verdana"/>
          <w:sz w:val="22"/>
          <w:szCs w:val="22"/>
          <w:lang w:val="en-US"/>
        </w:rPr>
      </w:pPr>
      <w:proofErr w:type="spellStart"/>
      <w:r w:rsidRPr="005E7EA1">
        <w:rPr>
          <w:rFonts w:ascii="Verdana" w:hAnsi="Verdana"/>
          <w:b/>
          <w:sz w:val="22"/>
          <w:szCs w:val="22"/>
          <w:lang w:val="en-US"/>
        </w:rPr>
        <w:t>BufferedReader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 xml:space="preserve"> leer = new</w:t>
      </w:r>
      <w:r w:rsidRPr="005E7EA1">
        <w:rPr>
          <w:rFonts w:ascii="Verdana" w:hAnsi="Verdana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5E7EA1">
        <w:rPr>
          <w:rFonts w:ascii="Verdana" w:hAnsi="Verdana"/>
          <w:b/>
          <w:sz w:val="22"/>
          <w:szCs w:val="22"/>
          <w:lang w:val="en-US"/>
        </w:rPr>
        <w:t>BufferedReader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>(</w:t>
      </w:r>
      <w:proofErr w:type="gramEnd"/>
      <w:r w:rsidRPr="005E7EA1">
        <w:rPr>
          <w:rFonts w:ascii="Verdana" w:hAnsi="Verdana"/>
          <w:sz w:val="22"/>
          <w:szCs w:val="22"/>
          <w:lang w:val="en-US"/>
        </w:rPr>
        <w:t xml:space="preserve">new </w:t>
      </w:r>
      <w:proofErr w:type="spellStart"/>
      <w:r w:rsidRPr="005E7EA1">
        <w:rPr>
          <w:rFonts w:ascii="Verdana" w:hAnsi="Verdana"/>
          <w:b/>
          <w:sz w:val="22"/>
          <w:szCs w:val="22"/>
          <w:lang w:val="en-US"/>
        </w:rPr>
        <w:t>FileReader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>(</w:t>
      </w:r>
      <w:proofErr w:type="spellStart"/>
      <w:r w:rsidRPr="005E7EA1">
        <w:rPr>
          <w:rFonts w:ascii="Verdana" w:hAnsi="Verdana"/>
          <w:sz w:val="22"/>
          <w:szCs w:val="22"/>
          <w:lang w:val="en-US"/>
        </w:rPr>
        <w:t>fichero</w:t>
      </w:r>
      <w:proofErr w:type="spellEnd"/>
      <w:r w:rsidRPr="005E7EA1">
        <w:rPr>
          <w:rFonts w:ascii="Verdana" w:hAnsi="Verdana"/>
          <w:sz w:val="22"/>
          <w:szCs w:val="22"/>
          <w:lang w:val="en-US"/>
        </w:rPr>
        <w:t>));</w:t>
      </w:r>
    </w:p>
    <w:p w:rsidR="00F24C7A" w:rsidRPr="005E7EA1" w:rsidRDefault="00F24C7A" w:rsidP="00F24C7A">
      <w:pPr>
        <w:ind w:left="360"/>
        <w:rPr>
          <w:rFonts w:ascii="Verdana" w:hAnsi="Verdana"/>
          <w:sz w:val="22"/>
          <w:szCs w:val="22"/>
          <w:lang w:val="en-US"/>
        </w:rPr>
      </w:pP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b/>
          <w:sz w:val="22"/>
          <w:szCs w:val="22"/>
          <w:lang w:val="es-ES_tradnl"/>
        </w:rPr>
        <w:t>BufferedReader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 xml:space="preserve"> </w:t>
      </w:r>
      <w:r>
        <w:rPr>
          <w:rFonts w:ascii="Verdana" w:hAnsi="Verdana"/>
          <w:sz w:val="22"/>
          <w:szCs w:val="22"/>
          <w:lang w:val="es-ES_tradnl"/>
        </w:rPr>
        <w:t>va leyendo de línea en línea. No lee los retornos de carro. Debemos hacer un bucle para ir leyendo. Puede ser similar a este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sz w:val="22"/>
          <w:szCs w:val="22"/>
          <w:lang w:val="es-ES_tradnl"/>
        </w:rPr>
        <w:t>String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s-ES_tradnl"/>
        </w:rPr>
        <w:t>linea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= </w:t>
      </w: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leer.</w:t>
      </w:r>
      <w:r>
        <w:rPr>
          <w:rFonts w:ascii="Verdana" w:hAnsi="Verdana"/>
          <w:b/>
          <w:sz w:val="22"/>
          <w:szCs w:val="22"/>
          <w:lang w:val="es-ES_tradnl"/>
        </w:rPr>
        <w:t>readLine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</w:t>
      </w:r>
      <w:r>
        <w:rPr>
          <w:rFonts w:ascii="Verdana" w:hAnsi="Verdana"/>
          <w:sz w:val="22"/>
          <w:szCs w:val="22"/>
          <w:lang w:val="es-ES_tradnl"/>
        </w:rPr>
        <w:br/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while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(</w:t>
      </w:r>
      <w:proofErr w:type="spellStart"/>
      <w:r>
        <w:rPr>
          <w:rFonts w:ascii="Verdana" w:hAnsi="Verdana"/>
          <w:sz w:val="22"/>
          <w:szCs w:val="22"/>
          <w:lang w:val="es-ES_tradnl"/>
        </w:rPr>
        <w:t>linea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!= </w:t>
      </w:r>
      <w:proofErr w:type="spellStart"/>
      <w:r>
        <w:rPr>
          <w:rFonts w:ascii="Verdana" w:hAnsi="Verdana"/>
          <w:sz w:val="22"/>
          <w:szCs w:val="22"/>
          <w:lang w:val="es-ES_tradnl"/>
        </w:rPr>
        <w:t>null</w:t>
      </w:r>
      <w:proofErr w:type="spellEnd"/>
      <w:r>
        <w:rPr>
          <w:rFonts w:ascii="Verdana" w:hAnsi="Verdana"/>
          <w:sz w:val="22"/>
          <w:szCs w:val="22"/>
          <w:lang w:val="es-ES_tradnl"/>
        </w:rPr>
        <w:t>)</w:t>
      </w:r>
      <w:r>
        <w:rPr>
          <w:rFonts w:ascii="Verdana" w:hAnsi="Verdana"/>
          <w:sz w:val="22"/>
          <w:szCs w:val="22"/>
          <w:lang w:val="es-ES_tradnl"/>
        </w:rPr>
        <w:br/>
        <w:t>{</w:t>
      </w:r>
      <w:r>
        <w:rPr>
          <w:rFonts w:ascii="Verdana" w:hAnsi="Verdana"/>
          <w:sz w:val="22"/>
          <w:szCs w:val="22"/>
          <w:lang w:val="es-ES_tradnl"/>
        </w:rPr>
        <w:br/>
        <w:t>   // Aquí lo que tengamos que hacer con la línea puede ser esto</w:t>
      </w:r>
      <w:r>
        <w:rPr>
          <w:rFonts w:ascii="Verdana" w:hAnsi="Verdana"/>
          <w:sz w:val="22"/>
          <w:szCs w:val="22"/>
          <w:lang w:val="es-ES_tradnl"/>
        </w:rPr>
        <w:br/>
        <w:t>   </w:t>
      </w:r>
      <w:proofErr w:type="spellStart"/>
      <w:r>
        <w:rPr>
          <w:rFonts w:ascii="Verdana" w:hAnsi="Verdana"/>
          <w:sz w:val="22"/>
          <w:szCs w:val="22"/>
          <w:lang w:val="es-ES_tradnl"/>
        </w:rPr>
        <w:t>areaTexto.append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spellStart"/>
      <w:r>
        <w:rPr>
          <w:rFonts w:ascii="Verdana" w:hAnsi="Verdana"/>
          <w:sz w:val="22"/>
          <w:szCs w:val="22"/>
          <w:lang w:val="es-ES_tradnl"/>
        </w:rPr>
        <w:t>linea</w:t>
      </w:r>
      <w:proofErr w:type="spellEnd"/>
      <w:r>
        <w:rPr>
          <w:rFonts w:ascii="Verdana" w:hAnsi="Verdana"/>
          <w:sz w:val="22"/>
          <w:szCs w:val="22"/>
          <w:lang w:val="es-ES_tradnl"/>
        </w:rPr>
        <w:t>);</w:t>
      </w:r>
      <w:r>
        <w:rPr>
          <w:rFonts w:ascii="Verdana" w:hAnsi="Verdana"/>
          <w:sz w:val="22"/>
          <w:szCs w:val="22"/>
          <w:lang w:val="es-ES_tradnl"/>
        </w:rPr>
        <w:br/>
        <w:t>   </w:t>
      </w:r>
      <w:proofErr w:type="spellStart"/>
      <w:r>
        <w:rPr>
          <w:rFonts w:ascii="Verdana" w:hAnsi="Verdana"/>
          <w:sz w:val="22"/>
          <w:szCs w:val="22"/>
          <w:lang w:val="es-ES_tradnl"/>
        </w:rPr>
        <w:t>linea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= </w:t>
      </w:r>
      <w:proofErr w:type="spellStart"/>
      <w:r>
        <w:rPr>
          <w:rFonts w:ascii="Verdana" w:hAnsi="Verdana"/>
          <w:sz w:val="22"/>
          <w:szCs w:val="22"/>
          <w:lang w:val="es-ES_tradnl"/>
        </w:rPr>
        <w:t>leer</w:t>
      </w:r>
      <w:r>
        <w:rPr>
          <w:rFonts w:ascii="Verdana" w:hAnsi="Verdana"/>
          <w:b/>
          <w:sz w:val="22"/>
          <w:szCs w:val="22"/>
          <w:lang w:val="es-ES_tradnl"/>
        </w:rPr>
        <w:t>.readLine</w:t>
      </w:r>
      <w:proofErr w:type="spellEnd"/>
      <w:r>
        <w:rPr>
          <w:rFonts w:ascii="Verdana" w:hAnsi="Verdana"/>
          <w:sz w:val="22"/>
          <w:szCs w:val="22"/>
          <w:lang w:val="es-ES_tradnl"/>
        </w:rPr>
        <w:t>();</w:t>
      </w:r>
      <w:r>
        <w:rPr>
          <w:rFonts w:ascii="Verdana" w:hAnsi="Verdana"/>
          <w:sz w:val="22"/>
          <w:szCs w:val="22"/>
          <w:lang w:val="es-ES_tradnl"/>
        </w:rPr>
        <w:br/>
        <w:t xml:space="preserve">} </w:t>
      </w:r>
    </w:p>
    <w:p w:rsidR="00F24C7A" w:rsidRDefault="00F24C7A" w:rsidP="00F24C7A">
      <w:pPr>
        <w:ind w:left="360"/>
        <w:rPr>
          <w:rFonts w:ascii="Verdana" w:hAnsi="Verdana"/>
          <w:b/>
          <w:sz w:val="22"/>
          <w:szCs w:val="22"/>
          <w:lang w:val="es-ES_tradnl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leer.</w:t>
      </w:r>
      <w:r>
        <w:rPr>
          <w:rFonts w:ascii="Verdana" w:hAnsi="Verdana"/>
          <w:b/>
          <w:sz w:val="22"/>
          <w:szCs w:val="22"/>
          <w:lang w:val="es-ES_tradnl"/>
        </w:rPr>
        <w:t>close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b/>
          <w:sz w:val="22"/>
          <w:szCs w:val="22"/>
          <w:lang w:val="es-ES_tradnl"/>
        </w:rPr>
        <w:t>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Por supuesto, no se nos debe olvidar cerrar el fichero cuando terminemos</w:t>
      </w:r>
    </w:p>
    <w:p w:rsidR="00F24C7A" w:rsidRDefault="00F24C7A" w:rsidP="00F24C7A">
      <w:pPr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De esta misma forma podemos leer ficheros escritos desde el bloc de notas o desde Word pero guardado como texto sin formato .</w:t>
      </w:r>
      <w:proofErr w:type="spellStart"/>
      <w:r>
        <w:rPr>
          <w:rFonts w:ascii="Verdana" w:hAnsi="Verdana"/>
          <w:sz w:val="22"/>
          <w:szCs w:val="22"/>
          <w:lang w:val="es-ES_tradnl"/>
        </w:rPr>
        <w:t>txt</w:t>
      </w:r>
      <w:proofErr w:type="spellEnd"/>
      <w:r>
        <w:rPr>
          <w:rFonts w:ascii="Verdana" w:hAnsi="Verdana"/>
          <w:sz w:val="22"/>
          <w:szCs w:val="22"/>
          <w:lang w:val="es-ES_tradnl"/>
        </w:rPr>
        <w:t>.</w:t>
      </w:r>
    </w:p>
    <w:p w:rsidR="00F24C7A" w:rsidRDefault="00F24C7A" w:rsidP="00F24C7A">
      <w:pPr>
        <w:ind w:left="360"/>
        <w:rPr>
          <w:rFonts w:ascii="Verdana" w:hAnsi="Verdana"/>
          <w:b/>
          <w:sz w:val="22"/>
          <w:szCs w:val="22"/>
          <w:lang w:val="es-ES_tradnl"/>
        </w:rPr>
      </w:pPr>
    </w:p>
    <w:p w:rsidR="00F24C7A" w:rsidRDefault="00F24C7A" w:rsidP="00F24C7A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Ejemplo escribir líneas en un fichero y luego leerlas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proofErr w:type="gramStart"/>
      <w:r w:rsidRPr="009E28B5">
        <w:rPr>
          <w:rFonts w:ascii="Verdana" w:hAnsi="Verdana"/>
          <w:sz w:val="22"/>
          <w:szCs w:val="22"/>
          <w:lang w:val="en-GB"/>
        </w:rPr>
        <w:t>package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ficherotexto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proofErr w:type="gramStart"/>
      <w:r w:rsidRPr="009E28B5">
        <w:rPr>
          <w:rFonts w:ascii="Verdana" w:hAnsi="Verdana"/>
          <w:sz w:val="22"/>
          <w:szCs w:val="22"/>
          <w:lang w:val="en-GB"/>
        </w:rPr>
        <w:t>import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java.io.*;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proofErr w:type="gramStart"/>
      <w:r w:rsidRPr="009E28B5">
        <w:rPr>
          <w:rFonts w:ascii="Verdana" w:hAnsi="Verdana"/>
          <w:sz w:val="22"/>
          <w:szCs w:val="22"/>
          <w:lang w:val="en-GB"/>
        </w:rPr>
        <w:t>public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class Main {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  </w:t>
      </w:r>
      <w:proofErr w:type="gramStart"/>
      <w:r w:rsidRPr="009E28B5">
        <w:rPr>
          <w:rFonts w:ascii="Verdana" w:hAnsi="Verdana"/>
          <w:sz w:val="22"/>
          <w:szCs w:val="22"/>
          <w:lang w:val="en-GB"/>
        </w:rPr>
        <w:t>public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static void main(String[]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args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) throws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IOException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{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File </w:t>
      </w:r>
      <w:proofErr w:type="spell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=new </w:t>
      </w:r>
      <w:proofErr w:type="gramStart"/>
      <w:r>
        <w:rPr>
          <w:rFonts w:ascii="Verdana" w:hAnsi="Verdana"/>
          <w:sz w:val="22"/>
          <w:szCs w:val="22"/>
          <w:lang w:val="en-GB"/>
        </w:rPr>
        <w:t>File(</w:t>
      </w:r>
      <w:proofErr w:type="gramEnd"/>
      <w:r>
        <w:rPr>
          <w:rFonts w:ascii="Verdana" w:hAnsi="Verdana"/>
          <w:sz w:val="22"/>
          <w:szCs w:val="22"/>
          <w:lang w:val="en-GB"/>
        </w:rPr>
        <w:t>"texto.txt");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PrintWriter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escribir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= new </w:t>
      </w:r>
      <w:proofErr w:type="spellStart"/>
      <w:proofErr w:type="gramStart"/>
      <w:r w:rsidRPr="009E28B5">
        <w:rPr>
          <w:rFonts w:ascii="Verdana" w:hAnsi="Verdana"/>
          <w:sz w:val="22"/>
          <w:szCs w:val="22"/>
          <w:lang w:val="en-GB"/>
        </w:rPr>
        <w:t>PrintWriter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(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new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FileWriter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(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fichero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));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    </w:t>
      </w:r>
      <w:proofErr w:type="gramStart"/>
      <w:r w:rsidRPr="009E28B5">
        <w:rPr>
          <w:rFonts w:ascii="Verdana" w:hAnsi="Verdana"/>
          <w:sz w:val="22"/>
          <w:szCs w:val="22"/>
          <w:lang w:val="en-GB"/>
        </w:rPr>
        <w:t>for(</w:t>
      </w:r>
      <w:proofErr w:type="spellStart"/>
      <w:proofErr w:type="gramEnd"/>
      <w:r w:rsidRPr="009E28B5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i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=0;i&lt;10;i++)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    </w:t>
      </w:r>
      <w:r w:rsidRPr="009E28B5">
        <w:rPr>
          <w:rFonts w:ascii="Verdana" w:hAnsi="Verdana"/>
          <w:sz w:val="22"/>
          <w:szCs w:val="22"/>
          <w:lang w:val="en-GB"/>
        </w:rPr>
        <w:tab/>
      </w:r>
      <w:r w:rsidRPr="009E28B5">
        <w:rPr>
          <w:rFonts w:ascii="Verdana" w:hAnsi="Verdana"/>
          <w:sz w:val="22"/>
          <w:szCs w:val="22"/>
          <w:lang w:val="en-GB"/>
        </w:rPr>
        <w:tab/>
      </w:r>
      <w:proofErr w:type="spellStart"/>
      <w:proofErr w:type="gramStart"/>
      <w:r w:rsidRPr="009E28B5">
        <w:rPr>
          <w:rFonts w:ascii="Verdana" w:hAnsi="Verdana"/>
          <w:sz w:val="22"/>
          <w:szCs w:val="22"/>
          <w:lang w:val="en-GB"/>
        </w:rPr>
        <w:t>escribir.print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(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>"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linea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"+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i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+"\n");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    </w:t>
      </w:r>
      <w:proofErr w:type="spellStart"/>
      <w:proofErr w:type="gramStart"/>
      <w:r w:rsidRPr="009E28B5">
        <w:rPr>
          <w:rFonts w:ascii="Verdana" w:hAnsi="Verdana"/>
          <w:sz w:val="22"/>
          <w:szCs w:val="22"/>
          <w:lang w:val="en-GB"/>
        </w:rPr>
        <w:t>escribir.close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(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</w:t>
      </w:r>
      <w:proofErr w:type="spellStart"/>
      <w:r>
        <w:rPr>
          <w:rFonts w:ascii="Verdana" w:hAnsi="Verdana"/>
          <w:sz w:val="22"/>
          <w:szCs w:val="22"/>
          <w:lang w:val="en-GB"/>
        </w:rPr>
        <w:t>BufferedReader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leer = new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BufferedReader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new  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FileReader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));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String </w:t>
      </w:r>
      <w:proofErr w:type="spellStart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leer.readLine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</w:t>
      </w:r>
      <w:proofErr w:type="gramStart"/>
      <w:r w:rsidRPr="009E28B5">
        <w:rPr>
          <w:rFonts w:ascii="Verdana" w:hAnsi="Verdana"/>
          <w:sz w:val="22"/>
          <w:szCs w:val="22"/>
          <w:lang w:val="en-GB"/>
        </w:rPr>
        <w:t>while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(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linea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!= null)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 w:rsidRPr="009E28B5">
        <w:rPr>
          <w:rFonts w:ascii="Verdana" w:hAnsi="Verdana"/>
          <w:sz w:val="22"/>
          <w:szCs w:val="22"/>
          <w:lang w:val="en-GB"/>
        </w:rPr>
        <w:t xml:space="preserve">    { 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System.out.println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proofErr w:type="gramEnd"/>
      <w:r>
        <w:rPr>
          <w:rFonts w:ascii="Verdana" w:hAnsi="Verdana"/>
          <w:sz w:val="22"/>
          <w:szCs w:val="22"/>
          <w:lang w:val="en-GB"/>
        </w:rPr>
        <w:t xml:space="preserve"> = </w:t>
      </w:r>
      <w:proofErr w:type="spellStart"/>
      <w:r>
        <w:rPr>
          <w:rFonts w:ascii="Verdana" w:hAnsi="Verdana"/>
          <w:sz w:val="22"/>
          <w:szCs w:val="22"/>
          <w:lang w:val="en-GB"/>
        </w:rPr>
        <w:t>leer.readLine</w:t>
      </w:r>
      <w:proofErr w:type="spellEnd"/>
      <w:r>
        <w:rPr>
          <w:rFonts w:ascii="Verdana" w:hAnsi="Verdana"/>
          <w:sz w:val="22"/>
          <w:szCs w:val="22"/>
          <w:lang w:val="en-GB"/>
        </w:rPr>
        <w:t>();</w:t>
      </w:r>
    </w:p>
    <w:p w:rsidR="00F24C7A" w:rsidRPr="005E7EA1" w:rsidRDefault="00F24C7A" w:rsidP="00F24C7A">
      <w:pPr>
        <w:ind w:left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GB"/>
        </w:rPr>
        <w:t xml:space="preserve">     </w:t>
      </w:r>
      <w:r w:rsidRPr="005E7EA1">
        <w:rPr>
          <w:rFonts w:ascii="Verdana" w:hAnsi="Verdana"/>
          <w:sz w:val="22"/>
          <w:szCs w:val="22"/>
        </w:rPr>
        <w:t>}</w:t>
      </w:r>
    </w:p>
    <w:p w:rsidR="00F24C7A" w:rsidRPr="005E7EA1" w:rsidRDefault="00F24C7A" w:rsidP="00F24C7A">
      <w:pPr>
        <w:ind w:left="360" w:firstLine="348"/>
        <w:rPr>
          <w:rFonts w:ascii="Verdana" w:hAnsi="Verdana"/>
          <w:sz w:val="22"/>
          <w:szCs w:val="22"/>
        </w:rPr>
      </w:pPr>
      <w:r w:rsidRPr="005E7EA1">
        <w:rPr>
          <w:rFonts w:ascii="Verdana" w:hAnsi="Verdana"/>
          <w:sz w:val="22"/>
          <w:szCs w:val="22"/>
        </w:rPr>
        <w:t>leer.close();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</w:rPr>
      </w:pPr>
      <w:r w:rsidRPr="009E28B5">
        <w:rPr>
          <w:rFonts w:ascii="Verdana" w:hAnsi="Verdana"/>
          <w:sz w:val="22"/>
          <w:szCs w:val="22"/>
        </w:rPr>
        <w:t>}</w:t>
      </w:r>
    </w:p>
    <w:p w:rsidR="00E27EC2" w:rsidRDefault="00E27EC2" w:rsidP="00F24C7A">
      <w:pPr>
        <w:ind w:left="360"/>
        <w:rPr>
          <w:rFonts w:ascii="Verdana" w:hAnsi="Verdana"/>
          <w:sz w:val="22"/>
          <w:szCs w:val="22"/>
        </w:rPr>
      </w:pPr>
    </w:p>
    <w:p w:rsidR="00E27EC2" w:rsidRDefault="00E27EC2" w:rsidP="00F24C7A">
      <w:pPr>
        <w:ind w:left="360"/>
        <w:rPr>
          <w:rFonts w:ascii="Verdana" w:hAnsi="Verdana"/>
          <w:sz w:val="22"/>
          <w:szCs w:val="22"/>
        </w:rPr>
      </w:pPr>
    </w:p>
    <w:p w:rsidR="00E27EC2" w:rsidRDefault="00E27EC2" w:rsidP="00F24C7A">
      <w:pPr>
        <w:ind w:left="360"/>
        <w:rPr>
          <w:rFonts w:ascii="Verdana" w:hAnsi="Verdana"/>
          <w:sz w:val="22"/>
          <w:szCs w:val="22"/>
        </w:rPr>
      </w:pPr>
    </w:p>
    <w:p w:rsidR="00E27EC2" w:rsidRDefault="00E27EC2" w:rsidP="00F24C7A">
      <w:pPr>
        <w:ind w:left="360"/>
        <w:rPr>
          <w:rFonts w:ascii="Verdana" w:hAnsi="Verdana"/>
          <w:sz w:val="22"/>
          <w:szCs w:val="22"/>
        </w:rPr>
      </w:pPr>
    </w:p>
    <w:p w:rsidR="001B4DCA" w:rsidRDefault="001B4DCA" w:rsidP="00F24C7A">
      <w:pPr>
        <w:ind w:left="360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E27EC2" w:rsidRPr="005656E6" w:rsidRDefault="00E27EC2" w:rsidP="00E27EC2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 w:rsidRPr="005656E6">
        <w:rPr>
          <w:b/>
          <w:bCs/>
          <w:sz w:val="36"/>
          <w:szCs w:val="36"/>
          <w:lang w:eastAsia="es-ES"/>
        </w:rPr>
        <w:lastRenderedPageBreak/>
        <w:t xml:space="preserve">Ejemplo de lectura de un fichero con </w:t>
      </w:r>
      <w:r w:rsidRPr="005656E6">
        <w:rPr>
          <w:b/>
          <w:bCs/>
          <w:i/>
          <w:iCs/>
          <w:sz w:val="36"/>
          <w:szCs w:val="36"/>
          <w:lang w:eastAsia="es-ES"/>
        </w:rPr>
        <w:t>Scanner</w:t>
      </w:r>
      <w:r w:rsidRPr="005656E6">
        <w:rPr>
          <w:b/>
          <w:bCs/>
          <w:sz w:val="36"/>
          <w:szCs w:val="36"/>
          <w:lang w:eastAsia="es-ES"/>
        </w:rPr>
        <w:t xml:space="preserve"> </w:t>
      </w:r>
    </w:p>
    <w:p w:rsidR="00E27EC2" w:rsidRPr="005656E6" w:rsidRDefault="00E27EC2" w:rsidP="00E27EC2">
      <w:pPr>
        <w:spacing w:before="100" w:beforeAutospacing="1" w:after="100" w:afterAutospacing="1"/>
        <w:rPr>
          <w:sz w:val="24"/>
          <w:szCs w:val="24"/>
          <w:lang w:eastAsia="es-ES"/>
        </w:rPr>
      </w:pPr>
      <w:r w:rsidRPr="005656E6">
        <w:rPr>
          <w:sz w:val="24"/>
          <w:szCs w:val="24"/>
          <w:lang w:eastAsia="es-ES"/>
        </w:rPr>
        <w:t xml:space="preserve">Supongamos que tenemos un fichero en el que en cada línea hay los datos de una persona. Pueden ser un id, un nombre y una edad, separados por comas y quizás espacios. Algo como lo siguiente 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proofErr w:type="gramStart"/>
      <w:r w:rsidRPr="005656E6">
        <w:rPr>
          <w:rFonts w:ascii="Courier New" w:hAnsi="Courier New" w:cs="Courier New"/>
          <w:lang w:eastAsia="es-ES"/>
        </w:rPr>
        <w:t>1 ,</w:t>
      </w:r>
      <w:proofErr w:type="gramEnd"/>
      <w:r w:rsidRPr="005656E6">
        <w:rPr>
          <w:rFonts w:ascii="Courier New" w:hAnsi="Courier New" w:cs="Courier New"/>
          <w:lang w:eastAsia="es-ES"/>
        </w:rPr>
        <w:t xml:space="preserve"> Pedro , 33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>2, Juan, 44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>4, Antonio, 55</w:t>
      </w:r>
    </w:p>
    <w:p w:rsidR="00E27EC2" w:rsidRPr="005656E6" w:rsidRDefault="00E27EC2" w:rsidP="00E27EC2">
      <w:pPr>
        <w:spacing w:before="100" w:beforeAutospacing="1" w:after="100" w:afterAutospacing="1"/>
        <w:rPr>
          <w:sz w:val="24"/>
          <w:szCs w:val="24"/>
          <w:lang w:eastAsia="es-ES"/>
        </w:rPr>
      </w:pPr>
      <w:r w:rsidRPr="005656E6">
        <w:rPr>
          <w:sz w:val="24"/>
          <w:szCs w:val="24"/>
          <w:lang w:eastAsia="es-ES"/>
        </w:rPr>
        <w:t xml:space="preserve">Vamos a hacer y explicar un pequeño programa en java usando </w:t>
      </w:r>
      <w:r w:rsidRPr="005656E6">
        <w:rPr>
          <w:i/>
          <w:iCs/>
          <w:sz w:val="24"/>
          <w:szCs w:val="24"/>
          <w:lang w:eastAsia="es-ES"/>
        </w:rPr>
        <w:t>Scanner</w:t>
      </w:r>
      <w:r w:rsidRPr="005656E6">
        <w:rPr>
          <w:sz w:val="24"/>
          <w:szCs w:val="24"/>
          <w:lang w:eastAsia="es-ES"/>
        </w:rPr>
        <w:t xml:space="preserve"> que nos permita leer estos datos. </w:t>
      </w:r>
    </w:p>
    <w:p w:rsidR="00E27EC2" w:rsidRPr="005656E6" w:rsidRDefault="00E27EC2" w:rsidP="00E27EC2">
      <w:pPr>
        <w:spacing w:before="100" w:beforeAutospacing="1" w:after="100" w:afterAutospacing="1"/>
        <w:rPr>
          <w:sz w:val="24"/>
          <w:szCs w:val="24"/>
          <w:lang w:eastAsia="es-ES"/>
        </w:rPr>
      </w:pPr>
      <w:r w:rsidRPr="005656E6">
        <w:rPr>
          <w:sz w:val="24"/>
          <w:szCs w:val="24"/>
          <w:lang w:eastAsia="es-ES"/>
        </w:rPr>
        <w:t xml:space="preserve">En primer lugar, creamos un </w:t>
      </w:r>
      <w:hyperlink r:id="rId15" w:tooltip="La clase File" w:history="1">
        <w:r w:rsidRPr="005656E6">
          <w:rPr>
            <w:color w:val="0000FF"/>
            <w:sz w:val="24"/>
            <w:szCs w:val="24"/>
            <w:u w:val="single"/>
            <w:lang w:eastAsia="es-ES"/>
          </w:rPr>
          <w:t>File</w:t>
        </w:r>
      </w:hyperlink>
      <w:r w:rsidRPr="005656E6">
        <w:rPr>
          <w:sz w:val="24"/>
          <w:szCs w:val="24"/>
          <w:lang w:eastAsia="es-ES"/>
        </w:rPr>
        <w:t xml:space="preserve"> con el contenido del fichero y después una instancia de </w:t>
      </w:r>
      <w:r w:rsidRPr="005656E6">
        <w:rPr>
          <w:i/>
          <w:iCs/>
          <w:sz w:val="24"/>
          <w:szCs w:val="24"/>
          <w:lang w:eastAsia="es-ES"/>
        </w:rPr>
        <w:t>Scanner</w:t>
      </w:r>
      <w:r w:rsidRPr="005656E6">
        <w:rPr>
          <w:sz w:val="24"/>
          <w:szCs w:val="24"/>
          <w:lang w:eastAsia="es-ES"/>
        </w:rPr>
        <w:t xml:space="preserve"> pasándole ese File. Por supuesto, al terminar de leer nuestro fichero, debemos cerrarlo </w:t>
      </w:r>
    </w:p>
    <w:p w:rsidR="00E27EC2" w:rsidRPr="00047524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047524">
        <w:rPr>
          <w:rFonts w:ascii="Courier New" w:hAnsi="Courier New" w:cs="Courier New"/>
          <w:lang w:val="en-US" w:eastAsia="es-ES"/>
        </w:rPr>
        <w:t xml:space="preserve">File f = new </w:t>
      </w:r>
      <w:proofErr w:type="gramStart"/>
      <w:r w:rsidRPr="00047524">
        <w:rPr>
          <w:rFonts w:ascii="Courier New" w:hAnsi="Courier New" w:cs="Courier New"/>
          <w:lang w:val="en-US" w:eastAsia="es-ES"/>
        </w:rPr>
        <w:t>File(</w:t>
      </w:r>
      <w:proofErr w:type="gramEnd"/>
      <w:r w:rsidRPr="00047524">
        <w:rPr>
          <w:rFonts w:ascii="Courier New" w:hAnsi="Courier New" w:cs="Courier New"/>
          <w:lang w:val="en-US" w:eastAsia="es-ES"/>
        </w:rPr>
        <w:t>"fichero.txt");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>Scanner s;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gramStart"/>
      <w:r w:rsidRPr="005656E6">
        <w:rPr>
          <w:rFonts w:ascii="Courier New" w:hAnsi="Courier New" w:cs="Courier New"/>
          <w:lang w:val="en-US" w:eastAsia="es-ES"/>
        </w:rPr>
        <w:t>try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 xml:space="preserve">   s = new </w:t>
      </w:r>
      <w:proofErr w:type="gramStart"/>
      <w:r w:rsidRPr="005656E6">
        <w:rPr>
          <w:rFonts w:ascii="Courier New" w:hAnsi="Courier New" w:cs="Courier New"/>
          <w:lang w:val="en-US" w:eastAsia="es-ES"/>
        </w:rPr>
        <w:t>Scanner(</w:t>
      </w:r>
      <w:proofErr w:type="gramEnd"/>
      <w:r w:rsidRPr="005656E6">
        <w:rPr>
          <w:rFonts w:ascii="Courier New" w:hAnsi="Courier New" w:cs="Courier New"/>
          <w:lang w:val="en-US" w:eastAsia="es-ES"/>
        </w:rPr>
        <w:t>f);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val="en-US" w:eastAsia="es-ES"/>
        </w:rPr>
        <w:t xml:space="preserve">   </w:t>
      </w:r>
      <w:r w:rsidRPr="005656E6">
        <w:rPr>
          <w:rFonts w:ascii="Courier New" w:hAnsi="Courier New" w:cs="Courier New"/>
          <w:lang w:eastAsia="es-ES"/>
        </w:rPr>
        <w:t>//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 xml:space="preserve">   // Aquí la lectura del fichero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 xml:space="preserve">   //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eastAsia="es-ES"/>
        </w:rPr>
        <w:t xml:space="preserve">   </w:t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s.close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gramEnd"/>
      <w:r w:rsidRPr="005656E6">
        <w:rPr>
          <w:rFonts w:ascii="Courier New" w:hAnsi="Courier New" w:cs="Courier New"/>
          <w:lang w:val="en-US"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>} catch (</w:t>
      </w:r>
      <w:proofErr w:type="spellStart"/>
      <w:r w:rsidRPr="005656E6">
        <w:rPr>
          <w:rFonts w:ascii="Courier New" w:hAnsi="Courier New" w:cs="Courier New"/>
          <w:lang w:val="en-US" w:eastAsia="es-ES"/>
        </w:rPr>
        <w:t>FileNotFoundException</w:t>
      </w:r>
      <w:proofErr w:type="spellEnd"/>
      <w:r w:rsidRPr="005656E6">
        <w:rPr>
          <w:rFonts w:ascii="Courier New" w:hAnsi="Courier New" w:cs="Courier New"/>
          <w:lang w:val="en-US" w:eastAsia="es-ES"/>
        </w:rPr>
        <w:t xml:space="preserve"> e)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val="en-US" w:eastAsia="es-ES"/>
        </w:rPr>
        <w:t xml:space="preserve">   </w:t>
      </w:r>
      <w:proofErr w:type="spellStart"/>
      <w:proofErr w:type="gramStart"/>
      <w:r w:rsidRPr="005656E6">
        <w:rPr>
          <w:rFonts w:ascii="Courier New" w:hAnsi="Courier New" w:cs="Courier New"/>
          <w:lang w:eastAsia="es-ES"/>
        </w:rPr>
        <w:t>e.printStackTrace</w:t>
      </w:r>
      <w:proofErr w:type="spellEnd"/>
      <w:r w:rsidRPr="005656E6">
        <w:rPr>
          <w:rFonts w:ascii="Courier New" w:hAnsi="Courier New" w:cs="Courier New"/>
          <w:lang w:eastAsia="es-ES"/>
        </w:rPr>
        <w:t>(</w:t>
      </w:r>
      <w:proofErr w:type="gramEnd"/>
      <w:r w:rsidRPr="005656E6">
        <w:rPr>
          <w:rFonts w:ascii="Courier New" w:hAnsi="Courier New" w:cs="Courier New"/>
          <w:lang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>}</w:t>
      </w:r>
    </w:p>
    <w:p w:rsidR="00E27EC2" w:rsidRPr="005656E6" w:rsidRDefault="00E27EC2" w:rsidP="00E27EC2">
      <w:pPr>
        <w:spacing w:before="100" w:beforeAutospacing="1" w:after="100" w:afterAutospacing="1"/>
        <w:rPr>
          <w:sz w:val="24"/>
          <w:szCs w:val="24"/>
          <w:lang w:eastAsia="es-ES"/>
        </w:rPr>
      </w:pPr>
      <w:r w:rsidRPr="005656E6">
        <w:rPr>
          <w:sz w:val="24"/>
          <w:szCs w:val="24"/>
          <w:lang w:eastAsia="es-ES"/>
        </w:rPr>
        <w:t xml:space="preserve">Para la lectura del fichero, bastará de momento con un bucle para ir leyendo línea a línea. Para ello, podemos usar el método </w:t>
      </w:r>
      <w:proofErr w:type="spellStart"/>
      <w:proofErr w:type="gramStart"/>
      <w:r w:rsidRPr="005656E6">
        <w:rPr>
          <w:sz w:val="24"/>
          <w:szCs w:val="24"/>
          <w:lang w:eastAsia="es-ES"/>
        </w:rPr>
        <w:t>hasNextLine</w:t>
      </w:r>
      <w:proofErr w:type="spellEnd"/>
      <w:r w:rsidRPr="005656E6">
        <w:rPr>
          <w:sz w:val="24"/>
          <w:szCs w:val="24"/>
          <w:lang w:eastAsia="es-ES"/>
        </w:rPr>
        <w:t>(</w:t>
      </w:r>
      <w:proofErr w:type="gramEnd"/>
      <w:r w:rsidRPr="005656E6">
        <w:rPr>
          <w:sz w:val="24"/>
          <w:szCs w:val="24"/>
          <w:lang w:eastAsia="es-ES"/>
        </w:rPr>
        <w:t xml:space="preserve">) que nos indica si hay o no una línea más que leer, y el método </w:t>
      </w:r>
      <w:proofErr w:type="spellStart"/>
      <w:r w:rsidRPr="005656E6">
        <w:rPr>
          <w:sz w:val="24"/>
          <w:szCs w:val="24"/>
          <w:lang w:eastAsia="es-ES"/>
        </w:rPr>
        <w:t>nextLine</w:t>
      </w:r>
      <w:proofErr w:type="spellEnd"/>
      <w:r w:rsidRPr="005656E6">
        <w:rPr>
          <w:sz w:val="24"/>
          <w:szCs w:val="24"/>
          <w:lang w:eastAsia="es-ES"/>
        </w:rPr>
        <w:t xml:space="preserve">() que nos la devuelve 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gramStart"/>
      <w:r w:rsidRPr="005656E6">
        <w:rPr>
          <w:rFonts w:ascii="Courier New" w:hAnsi="Courier New" w:cs="Courier New"/>
          <w:lang w:val="en-US" w:eastAsia="es-ES"/>
        </w:rPr>
        <w:t>while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(</w:t>
      </w:r>
      <w:proofErr w:type="spellStart"/>
      <w:r w:rsidRPr="005656E6">
        <w:rPr>
          <w:rFonts w:ascii="Courier New" w:hAnsi="Courier New" w:cs="Courier New"/>
          <w:lang w:val="en-US" w:eastAsia="es-ES"/>
        </w:rPr>
        <w:t>s.hasNextLine</w:t>
      </w:r>
      <w:proofErr w:type="spellEnd"/>
      <w:r w:rsidRPr="005656E6">
        <w:rPr>
          <w:rFonts w:ascii="Courier New" w:hAnsi="Courier New" w:cs="Courier New"/>
          <w:lang w:val="en-US" w:eastAsia="es-ES"/>
        </w:rPr>
        <w:t>())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 xml:space="preserve">   String </w:t>
      </w:r>
      <w:proofErr w:type="spellStart"/>
      <w:r w:rsidRPr="005656E6">
        <w:rPr>
          <w:rFonts w:ascii="Courier New" w:hAnsi="Courier New" w:cs="Courier New"/>
          <w:lang w:val="en-US" w:eastAsia="es-ES"/>
        </w:rPr>
        <w:t>linea</w:t>
      </w:r>
      <w:proofErr w:type="spellEnd"/>
      <w:r w:rsidRPr="005656E6">
        <w:rPr>
          <w:rFonts w:ascii="Courier New" w:hAnsi="Courier New" w:cs="Courier New"/>
          <w:lang w:val="en-US" w:eastAsia="es-ES"/>
        </w:rPr>
        <w:t xml:space="preserve"> = </w:t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s.nextLine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gramEnd"/>
      <w:r w:rsidRPr="005656E6">
        <w:rPr>
          <w:rFonts w:ascii="Courier New" w:hAnsi="Courier New" w:cs="Courier New"/>
          <w:lang w:val="en-US"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val="en-US" w:eastAsia="es-ES"/>
        </w:rPr>
        <w:t xml:space="preserve">   </w:t>
      </w:r>
      <w:r w:rsidRPr="005656E6">
        <w:rPr>
          <w:rFonts w:ascii="Courier New" w:hAnsi="Courier New" w:cs="Courier New"/>
          <w:lang w:eastAsia="es-ES"/>
        </w:rPr>
        <w:t xml:space="preserve">// 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 xml:space="preserve">   // Aquí el tratamiento de la línea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 xml:space="preserve">   //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>}</w:t>
      </w:r>
    </w:p>
    <w:p w:rsidR="00E27EC2" w:rsidRPr="005656E6" w:rsidRDefault="00E27EC2" w:rsidP="00E27EC2">
      <w:pPr>
        <w:spacing w:before="100" w:beforeAutospacing="1" w:after="100" w:afterAutospacing="1"/>
        <w:rPr>
          <w:sz w:val="24"/>
          <w:szCs w:val="24"/>
          <w:lang w:eastAsia="es-ES"/>
        </w:rPr>
      </w:pPr>
      <w:r w:rsidRPr="005656E6">
        <w:rPr>
          <w:sz w:val="24"/>
          <w:szCs w:val="24"/>
          <w:lang w:eastAsia="es-ES"/>
        </w:rPr>
        <w:t xml:space="preserve">Para tratar la línea y sacar los tres campos que hay en ella, podemos usar nuevamente otra instancia de la clase </w:t>
      </w:r>
      <w:r w:rsidRPr="005656E6">
        <w:rPr>
          <w:i/>
          <w:iCs/>
          <w:sz w:val="24"/>
          <w:szCs w:val="24"/>
          <w:lang w:eastAsia="es-ES"/>
        </w:rPr>
        <w:t>Scanner</w:t>
      </w:r>
      <w:r w:rsidRPr="005656E6">
        <w:rPr>
          <w:sz w:val="24"/>
          <w:szCs w:val="24"/>
          <w:lang w:eastAsia="es-ES"/>
        </w:rPr>
        <w:t xml:space="preserve">. El delimitador para los campos será una coma, precedida o no de uno o más espacios y seguida o no de uno o más espacios. Eso, usando </w:t>
      </w:r>
      <w:hyperlink r:id="rId16" w:tooltip="Expresiones Regulares en Java" w:history="1">
        <w:r w:rsidRPr="005656E6">
          <w:rPr>
            <w:color w:val="0000FF"/>
            <w:sz w:val="24"/>
            <w:szCs w:val="24"/>
            <w:u w:val="single"/>
            <w:lang w:eastAsia="es-ES"/>
          </w:rPr>
          <w:t>Expresiones Regulares en Java</w:t>
        </w:r>
      </w:hyperlink>
      <w:r w:rsidRPr="005656E6">
        <w:rPr>
          <w:sz w:val="24"/>
          <w:szCs w:val="24"/>
          <w:lang w:eastAsia="es-ES"/>
        </w:rPr>
        <w:t xml:space="preserve"> se expresa así "\\s*,\\s*", donde \\s indica un espacio blanco y con asterisco detrás \\s* indica cero o más espacios en blanco. Por tanto, el código para recoger los tres campos, puede ser como este 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 xml:space="preserve">Scanner </w:t>
      </w:r>
      <w:proofErr w:type="spellStart"/>
      <w:r w:rsidRPr="005656E6">
        <w:rPr>
          <w:rFonts w:ascii="Courier New" w:hAnsi="Courier New" w:cs="Courier New"/>
          <w:lang w:val="en-US" w:eastAsia="es-ES"/>
        </w:rPr>
        <w:t>sl</w:t>
      </w:r>
      <w:proofErr w:type="spellEnd"/>
      <w:r w:rsidRPr="005656E6">
        <w:rPr>
          <w:rFonts w:ascii="Courier New" w:hAnsi="Courier New" w:cs="Courier New"/>
          <w:lang w:val="en-US" w:eastAsia="es-ES"/>
        </w:rPr>
        <w:t xml:space="preserve"> = new </w:t>
      </w:r>
      <w:proofErr w:type="gramStart"/>
      <w:r w:rsidRPr="005656E6">
        <w:rPr>
          <w:rFonts w:ascii="Courier New" w:hAnsi="Courier New" w:cs="Courier New"/>
          <w:lang w:val="en-US" w:eastAsia="es-ES"/>
        </w:rPr>
        <w:t>Scanner(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linea</w:t>
      </w:r>
      <w:proofErr w:type="spellEnd"/>
      <w:r w:rsidRPr="005656E6">
        <w:rPr>
          <w:rFonts w:ascii="Courier New" w:hAnsi="Courier New" w:cs="Courier New"/>
          <w:lang w:val="en-US"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sl.useDelimiter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gramEnd"/>
      <w:r w:rsidRPr="005656E6">
        <w:rPr>
          <w:rFonts w:ascii="Courier New" w:hAnsi="Courier New" w:cs="Courier New"/>
          <w:lang w:val="en-US" w:eastAsia="es-ES"/>
        </w:rPr>
        <w:t>"\\s*,\\s*");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System.out.println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sl.next</w:t>
      </w:r>
      <w:proofErr w:type="spellEnd"/>
      <w:r w:rsidRPr="005656E6">
        <w:rPr>
          <w:rFonts w:ascii="Courier New" w:hAnsi="Courier New" w:cs="Courier New"/>
          <w:lang w:val="en-US" w:eastAsia="es-ES"/>
        </w:rPr>
        <w:t>());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System.out.println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sl.next</w:t>
      </w:r>
      <w:proofErr w:type="spellEnd"/>
      <w:r w:rsidRPr="005656E6">
        <w:rPr>
          <w:rFonts w:ascii="Courier New" w:hAnsi="Courier New" w:cs="Courier New"/>
          <w:lang w:val="en-US" w:eastAsia="es-ES"/>
        </w:rPr>
        <w:t>());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System.out.println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sl.next</w:t>
      </w:r>
      <w:proofErr w:type="spellEnd"/>
      <w:r w:rsidRPr="005656E6">
        <w:rPr>
          <w:rFonts w:ascii="Courier New" w:hAnsi="Courier New" w:cs="Courier New"/>
          <w:lang w:val="en-US" w:eastAsia="es-ES"/>
        </w:rPr>
        <w:t>());</w:t>
      </w:r>
    </w:p>
    <w:p w:rsidR="00E27EC2" w:rsidRPr="005656E6" w:rsidRDefault="00E27EC2" w:rsidP="00E27EC2">
      <w:pPr>
        <w:spacing w:before="100" w:beforeAutospacing="1" w:after="100" w:afterAutospacing="1"/>
        <w:rPr>
          <w:sz w:val="24"/>
          <w:szCs w:val="24"/>
          <w:lang w:eastAsia="es-ES"/>
        </w:rPr>
      </w:pPr>
      <w:r w:rsidRPr="005656E6">
        <w:rPr>
          <w:sz w:val="24"/>
          <w:szCs w:val="24"/>
          <w:lang w:eastAsia="es-ES"/>
        </w:rPr>
        <w:t xml:space="preserve">Y si ahora ponemos el programa completo 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gramStart"/>
      <w:r w:rsidRPr="005656E6">
        <w:rPr>
          <w:rFonts w:ascii="Courier New" w:hAnsi="Courier New" w:cs="Courier New"/>
          <w:lang w:val="en-US" w:eastAsia="es-ES"/>
        </w:rPr>
        <w:lastRenderedPageBreak/>
        <w:t>package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</w:t>
      </w:r>
      <w:proofErr w:type="spellStart"/>
      <w:r w:rsidRPr="005656E6">
        <w:rPr>
          <w:rFonts w:ascii="Courier New" w:hAnsi="Courier New" w:cs="Courier New"/>
          <w:lang w:val="en-US" w:eastAsia="es-ES"/>
        </w:rPr>
        <w:t>com.chuidiang.ejemplos.file_scanner</w:t>
      </w:r>
      <w:proofErr w:type="spellEnd"/>
      <w:r w:rsidRPr="005656E6">
        <w:rPr>
          <w:rFonts w:ascii="Courier New" w:hAnsi="Courier New" w:cs="Courier New"/>
          <w:lang w:val="en-US" w:eastAsia="es-ES"/>
        </w:rPr>
        <w:t>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gramStart"/>
      <w:r w:rsidRPr="005656E6">
        <w:rPr>
          <w:rFonts w:ascii="Courier New" w:hAnsi="Courier New" w:cs="Courier New"/>
          <w:lang w:val="en-US" w:eastAsia="es-ES"/>
        </w:rPr>
        <w:t>import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</w:t>
      </w:r>
      <w:proofErr w:type="spellStart"/>
      <w:r w:rsidRPr="005656E6">
        <w:rPr>
          <w:rFonts w:ascii="Courier New" w:hAnsi="Courier New" w:cs="Courier New"/>
          <w:lang w:val="en-US" w:eastAsia="es-ES"/>
        </w:rPr>
        <w:t>java.io.File</w:t>
      </w:r>
      <w:proofErr w:type="spellEnd"/>
      <w:r w:rsidRPr="005656E6">
        <w:rPr>
          <w:rFonts w:ascii="Courier New" w:hAnsi="Courier New" w:cs="Courier New"/>
          <w:lang w:val="en-US" w:eastAsia="es-ES"/>
        </w:rPr>
        <w:t>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gramStart"/>
      <w:r w:rsidRPr="005656E6">
        <w:rPr>
          <w:rFonts w:ascii="Courier New" w:hAnsi="Courier New" w:cs="Courier New"/>
          <w:lang w:val="en-US" w:eastAsia="es-ES"/>
        </w:rPr>
        <w:t>import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</w:t>
      </w:r>
      <w:proofErr w:type="spellStart"/>
      <w:r w:rsidRPr="005656E6">
        <w:rPr>
          <w:rFonts w:ascii="Courier New" w:hAnsi="Courier New" w:cs="Courier New"/>
          <w:lang w:val="en-US" w:eastAsia="es-ES"/>
        </w:rPr>
        <w:t>java.io.FileNotFoundException</w:t>
      </w:r>
      <w:proofErr w:type="spellEnd"/>
      <w:r w:rsidRPr="005656E6">
        <w:rPr>
          <w:rFonts w:ascii="Courier New" w:hAnsi="Courier New" w:cs="Courier New"/>
          <w:lang w:val="en-US" w:eastAsia="es-ES"/>
        </w:rPr>
        <w:t>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gramStart"/>
      <w:r w:rsidRPr="005656E6">
        <w:rPr>
          <w:rFonts w:ascii="Courier New" w:hAnsi="Courier New" w:cs="Courier New"/>
          <w:lang w:val="en-US" w:eastAsia="es-ES"/>
        </w:rPr>
        <w:t>import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</w:t>
      </w:r>
      <w:proofErr w:type="spellStart"/>
      <w:r w:rsidRPr="005656E6">
        <w:rPr>
          <w:rFonts w:ascii="Courier New" w:hAnsi="Courier New" w:cs="Courier New"/>
          <w:lang w:val="en-US" w:eastAsia="es-ES"/>
        </w:rPr>
        <w:t>java.util.Scanner</w:t>
      </w:r>
      <w:proofErr w:type="spellEnd"/>
      <w:r w:rsidRPr="005656E6">
        <w:rPr>
          <w:rFonts w:ascii="Courier New" w:hAnsi="Courier New" w:cs="Courier New"/>
          <w:lang w:val="en-US" w:eastAsia="es-ES"/>
        </w:rPr>
        <w:t>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proofErr w:type="gramStart"/>
      <w:r w:rsidRPr="005656E6">
        <w:rPr>
          <w:rFonts w:ascii="Courier New" w:hAnsi="Courier New" w:cs="Courier New"/>
          <w:lang w:val="en-US" w:eastAsia="es-ES"/>
        </w:rPr>
        <w:t>public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class </w:t>
      </w:r>
      <w:proofErr w:type="spellStart"/>
      <w:r w:rsidRPr="005656E6">
        <w:rPr>
          <w:rFonts w:ascii="Courier New" w:hAnsi="Courier New" w:cs="Courier New"/>
          <w:lang w:val="en-US" w:eastAsia="es-ES"/>
        </w:rPr>
        <w:t>FileScanner</w:t>
      </w:r>
      <w:proofErr w:type="spellEnd"/>
      <w:r w:rsidRPr="005656E6">
        <w:rPr>
          <w:rFonts w:ascii="Courier New" w:hAnsi="Courier New" w:cs="Courier New"/>
          <w:lang w:val="en-US" w:eastAsia="es-ES"/>
        </w:rPr>
        <w:t xml:space="preserve">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proofErr w:type="gramStart"/>
      <w:r w:rsidRPr="005656E6">
        <w:rPr>
          <w:rFonts w:ascii="Courier New" w:hAnsi="Courier New" w:cs="Courier New"/>
          <w:lang w:val="en-US" w:eastAsia="es-ES"/>
        </w:rPr>
        <w:t>public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static void main(String[] </w:t>
      </w:r>
      <w:proofErr w:type="spellStart"/>
      <w:r w:rsidRPr="005656E6">
        <w:rPr>
          <w:rFonts w:ascii="Courier New" w:hAnsi="Courier New" w:cs="Courier New"/>
          <w:lang w:val="en-US" w:eastAsia="es-ES"/>
        </w:rPr>
        <w:t>args</w:t>
      </w:r>
      <w:proofErr w:type="spellEnd"/>
      <w:r w:rsidRPr="005656E6">
        <w:rPr>
          <w:rFonts w:ascii="Courier New" w:hAnsi="Courier New" w:cs="Courier New"/>
          <w:lang w:val="en-US" w:eastAsia="es-ES"/>
        </w:rPr>
        <w:t>)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  <w:t xml:space="preserve">File f = new </w:t>
      </w:r>
      <w:proofErr w:type="gramStart"/>
      <w:r w:rsidRPr="005656E6">
        <w:rPr>
          <w:rFonts w:ascii="Courier New" w:hAnsi="Courier New" w:cs="Courier New"/>
          <w:lang w:val="en-US" w:eastAsia="es-ES"/>
        </w:rPr>
        <w:t>File(</w:t>
      </w:r>
      <w:proofErr w:type="gramEnd"/>
      <w:r w:rsidRPr="005656E6">
        <w:rPr>
          <w:rFonts w:ascii="Courier New" w:hAnsi="Courier New" w:cs="Courier New"/>
          <w:lang w:val="en-US" w:eastAsia="es-ES"/>
        </w:rPr>
        <w:t>"fichero.txt");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  <w:t>Scanner s;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gramStart"/>
      <w:r w:rsidRPr="005656E6">
        <w:rPr>
          <w:rFonts w:ascii="Courier New" w:hAnsi="Courier New" w:cs="Courier New"/>
          <w:lang w:val="en-US" w:eastAsia="es-ES"/>
        </w:rPr>
        <w:t>try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  <w:t xml:space="preserve">s = new </w:t>
      </w:r>
      <w:proofErr w:type="gramStart"/>
      <w:r w:rsidRPr="005656E6">
        <w:rPr>
          <w:rFonts w:ascii="Courier New" w:hAnsi="Courier New" w:cs="Courier New"/>
          <w:lang w:val="en-US" w:eastAsia="es-ES"/>
        </w:rPr>
        <w:t>Scanner(</w:t>
      </w:r>
      <w:proofErr w:type="gramEnd"/>
      <w:r w:rsidRPr="005656E6">
        <w:rPr>
          <w:rFonts w:ascii="Courier New" w:hAnsi="Courier New" w:cs="Courier New"/>
          <w:lang w:val="en-US" w:eastAsia="es-ES"/>
        </w:rPr>
        <w:t>f);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gramStart"/>
      <w:r w:rsidRPr="005656E6">
        <w:rPr>
          <w:rFonts w:ascii="Courier New" w:hAnsi="Courier New" w:cs="Courier New"/>
          <w:lang w:val="en-US" w:eastAsia="es-ES"/>
        </w:rPr>
        <w:t>while</w:t>
      </w:r>
      <w:proofErr w:type="gramEnd"/>
      <w:r w:rsidRPr="005656E6">
        <w:rPr>
          <w:rFonts w:ascii="Courier New" w:hAnsi="Courier New" w:cs="Courier New"/>
          <w:lang w:val="en-US" w:eastAsia="es-ES"/>
        </w:rPr>
        <w:t xml:space="preserve"> (</w:t>
      </w:r>
      <w:proofErr w:type="spellStart"/>
      <w:r w:rsidRPr="005656E6">
        <w:rPr>
          <w:rFonts w:ascii="Courier New" w:hAnsi="Courier New" w:cs="Courier New"/>
          <w:lang w:val="en-US" w:eastAsia="es-ES"/>
        </w:rPr>
        <w:t>s.hasNextLine</w:t>
      </w:r>
      <w:proofErr w:type="spellEnd"/>
      <w:r w:rsidRPr="005656E6">
        <w:rPr>
          <w:rFonts w:ascii="Courier New" w:hAnsi="Courier New" w:cs="Courier New"/>
          <w:lang w:val="en-US" w:eastAsia="es-ES"/>
        </w:rPr>
        <w:t>())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  <w:t xml:space="preserve">String </w:t>
      </w:r>
      <w:proofErr w:type="spellStart"/>
      <w:r w:rsidRPr="005656E6">
        <w:rPr>
          <w:rFonts w:ascii="Courier New" w:hAnsi="Courier New" w:cs="Courier New"/>
          <w:lang w:val="en-US" w:eastAsia="es-ES"/>
        </w:rPr>
        <w:t>linea</w:t>
      </w:r>
      <w:proofErr w:type="spellEnd"/>
      <w:r w:rsidRPr="005656E6">
        <w:rPr>
          <w:rFonts w:ascii="Courier New" w:hAnsi="Courier New" w:cs="Courier New"/>
          <w:lang w:val="en-US" w:eastAsia="es-ES"/>
        </w:rPr>
        <w:t xml:space="preserve"> = </w:t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s.nextLine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gramEnd"/>
      <w:r w:rsidRPr="005656E6">
        <w:rPr>
          <w:rFonts w:ascii="Courier New" w:hAnsi="Courier New" w:cs="Courier New"/>
          <w:lang w:val="en-US"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  <w:t xml:space="preserve">Scanner </w:t>
      </w:r>
      <w:proofErr w:type="spellStart"/>
      <w:r w:rsidRPr="005656E6">
        <w:rPr>
          <w:rFonts w:ascii="Courier New" w:hAnsi="Courier New" w:cs="Courier New"/>
          <w:lang w:val="en-US" w:eastAsia="es-ES"/>
        </w:rPr>
        <w:t>sl</w:t>
      </w:r>
      <w:proofErr w:type="spellEnd"/>
      <w:r w:rsidRPr="005656E6">
        <w:rPr>
          <w:rFonts w:ascii="Courier New" w:hAnsi="Courier New" w:cs="Courier New"/>
          <w:lang w:val="en-US" w:eastAsia="es-ES"/>
        </w:rPr>
        <w:t xml:space="preserve"> = new </w:t>
      </w:r>
      <w:proofErr w:type="gramStart"/>
      <w:r w:rsidRPr="005656E6">
        <w:rPr>
          <w:rFonts w:ascii="Courier New" w:hAnsi="Courier New" w:cs="Courier New"/>
          <w:lang w:val="en-US" w:eastAsia="es-ES"/>
        </w:rPr>
        <w:t>Scanner(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linea</w:t>
      </w:r>
      <w:proofErr w:type="spellEnd"/>
      <w:r w:rsidRPr="005656E6">
        <w:rPr>
          <w:rFonts w:ascii="Courier New" w:hAnsi="Courier New" w:cs="Courier New"/>
          <w:lang w:val="en-US"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sl.useDelimiter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gramEnd"/>
      <w:r w:rsidRPr="005656E6">
        <w:rPr>
          <w:rFonts w:ascii="Courier New" w:hAnsi="Courier New" w:cs="Courier New"/>
          <w:lang w:val="en-US" w:eastAsia="es-ES"/>
        </w:rPr>
        <w:t>"\\s*,\\s*");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System.out.println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sl.next</w:t>
      </w:r>
      <w:proofErr w:type="spellEnd"/>
      <w:r w:rsidRPr="005656E6">
        <w:rPr>
          <w:rFonts w:ascii="Courier New" w:hAnsi="Courier New" w:cs="Courier New"/>
          <w:lang w:val="en-US" w:eastAsia="es-ES"/>
        </w:rPr>
        <w:t>());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System.out.println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sl.next</w:t>
      </w:r>
      <w:proofErr w:type="spellEnd"/>
      <w:r w:rsidRPr="005656E6">
        <w:rPr>
          <w:rFonts w:ascii="Courier New" w:hAnsi="Courier New" w:cs="Courier New"/>
          <w:lang w:val="en-US" w:eastAsia="es-ES"/>
        </w:rPr>
        <w:t>());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System.out.println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spellStart"/>
      <w:proofErr w:type="gramEnd"/>
      <w:r w:rsidRPr="005656E6">
        <w:rPr>
          <w:rFonts w:ascii="Courier New" w:hAnsi="Courier New" w:cs="Courier New"/>
          <w:lang w:val="en-US" w:eastAsia="es-ES"/>
        </w:rPr>
        <w:t>sl.next</w:t>
      </w:r>
      <w:proofErr w:type="spellEnd"/>
      <w:r w:rsidRPr="005656E6">
        <w:rPr>
          <w:rFonts w:ascii="Courier New" w:hAnsi="Courier New" w:cs="Courier New"/>
          <w:lang w:val="en-US" w:eastAsia="es-ES"/>
        </w:rPr>
        <w:t>());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  <w:t>}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spellStart"/>
      <w:proofErr w:type="gramStart"/>
      <w:r w:rsidRPr="005656E6">
        <w:rPr>
          <w:rFonts w:ascii="Courier New" w:hAnsi="Courier New" w:cs="Courier New"/>
          <w:lang w:val="en-US" w:eastAsia="es-ES"/>
        </w:rPr>
        <w:t>s.close</w:t>
      </w:r>
      <w:proofErr w:type="spellEnd"/>
      <w:r w:rsidRPr="005656E6">
        <w:rPr>
          <w:rFonts w:ascii="Courier New" w:hAnsi="Courier New" w:cs="Courier New"/>
          <w:lang w:val="en-US" w:eastAsia="es-ES"/>
        </w:rPr>
        <w:t>(</w:t>
      </w:r>
      <w:proofErr w:type="gramEnd"/>
      <w:r w:rsidRPr="005656E6">
        <w:rPr>
          <w:rFonts w:ascii="Courier New" w:hAnsi="Courier New" w:cs="Courier New"/>
          <w:lang w:val="en-US"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  <w:t>} catch (</w:t>
      </w:r>
      <w:proofErr w:type="spellStart"/>
      <w:r w:rsidRPr="005656E6">
        <w:rPr>
          <w:rFonts w:ascii="Courier New" w:hAnsi="Courier New" w:cs="Courier New"/>
          <w:lang w:val="en-US" w:eastAsia="es-ES"/>
        </w:rPr>
        <w:t>FileNotFoundException</w:t>
      </w:r>
      <w:proofErr w:type="spellEnd"/>
      <w:r w:rsidRPr="005656E6">
        <w:rPr>
          <w:rFonts w:ascii="Courier New" w:hAnsi="Courier New" w:cs="Courier New"/>
          <w:lang w:val="en-US" w:eastAsia="es-ES"/>
        </w:rPr>
        <w:t xml:space="preserve"> e) {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r w:rsidRPr="005656E6">
        <w:rPr>
          <w:rFonts w:ascii="Courier New" w:hAnsi="Courier New" w:cs="Courier New"/>
          <w:lang w:val="en-US" w:eastAsia="es-ES"/>
        </w:rPr>
        <w:tab/>
      </w:r>
      <w:proofErr w:type="spellStart"/>
      <w:proofErr w:type="gramStart"/>
      <w:r w:rsidRPr="005656E6">
        <w:rPr>
          <w:rFonts w:ascii="Courier New" w:hAnsi="Courier New" w:cs="Courier New"/>
          <w:lang w:eastAsia="es-ES"/>
        </w:rPr>
        <w:t>e.printStackTrace</w:t>
      </w:r>
      <w:proofErr w:type="spellEnd"/>
      <w:r w:rsidRPr="005656E6">
        <w:rPr>
          <w:rFonts w:ascii="Courier New" w:hAnsi="Courier New" w:cs="Courier New"/>
          <w:lang w:eastAsia="es-ES"/>
        </w:rPr>
        <w:t>(</w:t>
      </w:r>
      <w:proofErr w:type="gramEnd"/>
      <w:r w:rsidRPr="005656E6">
        <w:rPr>
          <w:rFonts w:ascii="Courier New" w:hAnsi="Courier New" w:cs="Courier New"/>
          <w:lang w:eastAsia="es-ES"/>
        </w:rPr>
        <w:t>);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ab/>
      </w:r>
      <w:r w:rsidRPr="005656E6">
        <w:rPr>
          <w:rFonts w:ascii="Courier New" w:hAnsi="Courier New" w:cs="Courier New"/>
          <w:lang w:eastAsia="es-ES"/>
        </w:rPr>
        <w:tab/>
        <w:t>}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ab/>
        <w:t>}</w:t>
      </w:r>
    </w:p>
    <w:p w:rsidR="00E27EC2" w:rsidRPr="005656E6" w:rsidRDefault="00E27EC2" w:rsidP="00E2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s-ES"/>
        </w:rPr>
      </w:pPr>
      <w:r w:rsidRPr="005656E6">
        <w:rPr>
          <w:rFonts w:ascii="Courier New" w:hAnsi="Courier New" w:cs="Courier New"/>
          <w:lang w:eastAsia="es-ES"/>
        </w:rPr>
        <w:t>}</w:t>
      </w:r>
    </w:p>
    <w:p w:rsidR="00E27EC2" w:rsidRDefault="00E27EC2" w:rsidP="00E27EC2"/>
    <w:p w:rsidR="00E27EC2" w:rsidRPr="009E28B5" w:rsidRDefault="00E27EC2" w:rsidP="00F24C7A">
      <w:pPr>
        <w:ind w:left="360"/>
        <w:rPr>
          <w:rFonts w:ascii="Verdana" w:hAnsi="Verdana"/>
          <w:sz w:val="22"/>
          <w:szCs w:val="22"/>
        </w:rPr>
      </w:pPr>
    </w:p>
    <w:p w:rsidR="00F24C7A" w:rsidRDefault="00F24C7A" w:rsidP="00F24C7A">
      <w:pPr>
        <w:ind w:left="360"/>
        <w:rPr>
          <w:rFonts w:ascii="Verdana" w:hAnsi="Verdana"/>
          <w:b/>
          <w:sz w:val="22"/>
          <w:szCs w:val="22"/>
        </w:rPr>
      </w:pPr>
    </w:p>
    <w:p w:rsidR="00F24C7A" w:rsidRDefault="00F24C7A" w:rsidP="00F24C7A">
      <w:pPr>
        <w:ind w:left="36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Si utilizamos interface gráfica y </w:t>
      </w:r>
      <w:proofErr w:type="spellStart"/>
      <w:r>
        <w:rPr>
          <w:rFonts w:ascii="Verdana" w:hAnsi="Verdana"/>
          <w:b/>
          <w:sz w:val="22"/>
          <w:szCs w:val="22"/>
        </w:rPr>
        <w:t>JTextArea</w:t>
      </w:r>
      <w:proofErr w:type="spellEnd"/>
    </w:p>
    <w:p w:rsidR="00F24C7A" w:rsidRDefault="00F24C7A" w:rsidP="00F24C7A">
      <w:pPr>
        <w:ind w:left="360"/>
        <w:rPr>
          <w:rFonts w:ascii="Verdana" w:hAnsi="Verdana"/>
          <w:b/>
          <w:sz w:val="22"/>
          <w:szCs w:val="22"/>
        </w:rPr>
      </w:pP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proofErr w:type="gramStart"/>
      <w:r>
        <w:rPr>
          <w:rFonts w:ascii="Verdana" w:hAnsi="Verdana"/>
          <w:sz w:val="22"/>
          <w:szCs w:val="22"/>
          <w:lang w:val="en-GB"/>
        </w:rPr>
        <w:t>void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botoEscribir_actionPerformed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ActionEvent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e) {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=</w:t>
      </w:r>
      <w:proofErr w:type="gramEnd"/>
      <w:r>
        <w:rPr>
          <w:rFonts w:ascii="Verdana" w:hAnsi="Verdana"/>
          <w:sz w:val="22"/>
          <w:szCs w:val="22"/>
          <w:lang w:val="en-GB"/>
        </w:rPr>
        <w:t>new File("fichArea.txt");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</w:t>
      </w:r>
      <w:proofErr w:type="gramStart"/>
      <w:r>
        <w:rPr>
          <w:rFonts w:ascii="Verdana" w:hAnsi="Verdana"/>
          <w:sz w:val="22"/>
          <w:szCs w:val="22"/>
          <w:lang w:val="en-GB"/>
        </w:rPr>
        <w:t>try{</w:t>
      </w:r>
      <w:proofErr w:type="gramEnd"/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</w:t>
      </w:r>
      <w:proofErr w:type="spellStart"/>
      <w:r>
        <w:rPr>
          <w:rFonts w:ascii="Verdana" w:hAnsi="Verdana"/>
          <w:sz w:val="22"/>
          <w:szCs w:val="22"/>
          <w:lang w:val="en-GB"/>
        </w:rPr>
        <w:t>PrintWriter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escribir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PrintWriter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new </w:t>
      </w:r>
      <w:proofErr w:type="spellStart"/>
      <w:r>
        <w:rPr>
          <w:rFonts w:ascii="Verdana" w:hAnsi="Verdana"/>
          <w:sz w:val="22"/>
          <w:szCs w:val="22"/>
          <w:lang w:val="en-GB"/>
        </w:rPr>
        <w:t>FileWriter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));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escribir.print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txtArea1.getText());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       </w:t>
      </w:r>
      <w:proofErr w:type="spellStart"/>
      <w:proofErr w:type="gramStart"/>
      <w:r>
        <w:rPr>
          <w:rFonts w:ascii="Verdana" w:hAnsi="Verdana"/>
          <w:sz w:val="22"/>
          <w:szCs w:val="22"/>
          <w:lang w:val="es-ES_tradnl"/>
        </w:rPr>
        <w:t>escribir.close</w:t>
      </w:r>
      <w:proofErr w:type="spellEnd"/>
      <w:r>
        <w:rPr>
          <w:rFonts w:ascii="Verdana" w:hAnsi="Verdana"/>
          <w:sz w:val="22"/>
          <w:szCs w:val="22"/>
          <w:lang w:val="es-ES_tradnl"/>
        </w:rPr>
        <w:t>(</w:t>
      </w:r>
      <w:proofErr w:type="gramEnd"/>
      <w:r>
        <w:rPr>
          <w:rFonts w:ascii="Verdana" w:hAnsi="Verdana"/>
          <w:sz w:val="22"/>
          <w:szCs w:val="22"/>
          <w:lang w:val="es-ES_tradnl"/>
        </w:rPr>
        <w:t>);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s-ES_tradnl"/>
        </w:rPr>
        <w:t xml:space="preserve">        </w:t>
      </w:r>
      <w:proofErr w:type="gramStart"/>
      <w:r w:rsidRPr="009E28B5">
        <w:rPr>
          <w:rFonts w:ascii="Verdana" w:hAnsi="Verdana"/>
          <w:sz w:val="22"/>
          <w:szCs w:val="22"/>
          <w:lang w:val="en-GB"/>
        </w:rPr>
        <w:t>}catch</w:t>
      </w:r>
      <w:proofErr w:type="gramEnd"/>
      <w:r w:rsidRPr="009E28B5">
        <w:rPr>
          <w:rFonts w:ascii="Verdana" w:hAnsi="Verdana"/>
          <w:sz w:val="22"/>
          <w:szCs w:val="22"/>
          <w:lang w:val="en-GB"/>
        </w:rPr>
        <w:t xml:space="preserve"> (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IOException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 w:rsidRPr="009E28B5">
        <w:rPr>
          <w:rFonts w:ascii="Verdana" w:hAnsi="Verdana"/>
          <w:sz w:val="22"/>
          <w:szCs w:val="22"/>
          <w:lang w:val="en-GB"/>
        </w:rPr>
        <w:t>ee</w:t>
      </w:r>
      <w:proofErr w:type="spellEnd"/>
      <w:r w:rsidRPr="009E28B5">
        <w:rPr>
          <w:rFonts w:ascii="Verdana" w:hAnsi="Verdana"/>
          <w:sz w:val="22"/>
          <w:szCs w:val="22"/>
          <w:lang w:val="en-GB"/>
        </w:rPr>
        <w:t>){}</w:t>
      </w:r>
    </w:p>
    <w:p w:rsidR="00F24C7A" w:rsidRPr="009E28B5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}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</w:t>
      </w:r>
      <w:proofErr w:type="gramStart"/>
      <w:r>
        <w:rPr>
          <w:rFonts w:ascii="Verdana" w:hAnsi="Verdana"/>
          <w:sz w:val="22"/>
          <w:szCs w:val="22"/>
          <w:lang w:val="en-GB"/>
        </w:rPr>
        <w:t>void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botonLeerArea_actionPerformed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ActionEvent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e) {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=</w:t>
      </w:r>
      <w:proofErr w:type="gramEnd"/>
      <w:r>
        <w:rPr>
          <w:rFonts w:ascii="Verdana" w:hAnsi="Verdana"/>
          <w:sz w:val="22"/>
          <w:szCs w:val="22"/>
          <w:lang w:val="en-GB"/>
        </w:rPr>
        <w:t>new File("fichArea.txt");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</w:t>
      </w:r>
      <w:proofErr w:type="gramStart"/>
      <w:r>
        <w:rPr>
          <w:rFonts w:ascii="Verdana" w:hAnsi="Verdana"/>
          <w:sz w:val="22"/>
          <w:szCs w:val="22"/>
          <w:lang w:val="en-GB"/>
        </w:rPr>
        <w:t>try{</w:t>
      </w:r>
      <w:proofErr w:type="gramEnd"/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 </w:t>
      </w:r>
      <w:proofErr w:type="spellStart"/>
      <w:r>
        <w:rPr>
          <w:rFonts w:ascii="Verdana" w:hAnsi="Verdana"/>
          <w:sz w:val="22"/>
          <w:szCs w:val="22"/>
          <w:lang w:val="en-GB"/>
        </w:rPr>
        <w:t>BufferedReader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reader = new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BufferedReader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new </w:t>
      </w:r>
      <w:proofErr w:type="spellStart"/>
      <w:r>
        <w:rPr>
          <w:rFonts w:ascii="Verdana" w:hAnsi="Verdana"/>
          <w:sz w:val="22"/>
          <w:szCs w:val="22"/>
          <w:lang w:val="en-GB"/>
        </w:rPr>
        <w:t>FileReader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));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String </w:t>
      </w:r>
      <w:proofErr w:type="spellStart"/>
      <w:r>
        <w:rPr>
          <w:rFonts w:ascii="Verdana" w:hAnsi="Verdana"/>
          <w:sz w:val="22"/>
          <w:szCs w:val="22"/>
          <w:lang w:val="en-GB"/>
        </w:rPr>
        <w:t>dato</w:t>
      </w:r>
      <w:proofErr w:type="spellEnd"/>
      <w:r>
        <w:rPr>
          <w:rFonts w:ascii="Verdana" w:hAnsi="Verdana"/>
          <w:sz w:val="22"/>
          <w:szCs w:val="22"/>
          <w:lang w:val="en-GB"/>
        </w:rPr>
        <w:t>="";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String </w:t>
      </w:r>
      <w:proofErr w:type="spellStart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=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reader.readLine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</w:t>
      </w:r>
      <w:proofErr w:type="gramStart"/>
      <w:r>
        <w:rPr>
          <w:rFonts w:ascii="Verdana" w:hAnsi="Verdana"/>
          <w:sz w:val="22"/>
          <w:szCs w:val="22"/>
          <w:lang w:val="en-GB"/>
        </w:rPr>
        <w:t>while(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!=null){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dato</w:t>
      </w:r>
      <w:proofErr w:type="spellEnd"/>
      <w:r>
        <w:rPr>
          <w:rFonts w:ascii="Verdana" w:hAnsi="Verdana"/>
          <w:sz w:val="22"/>
          <w:szCs w:val="22"/>
          <w:lang w:val="en-GB"/>
        </w:rPr>
        <w:t>=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dato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+ </w:t>
      </w:r>
      <w:proofErr w:type="spellStart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+"\n";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System.out.println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=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reader.readLine</w:t>
      </w:r>
      <w:proofErr w:type="spellEnd"/>
      <w:r>
        <w:rPr>
          <w:rFonts w:ascii="Verdana" w:hAnsi="Verdana"/>
          <w:sz w:val="22"/>
          <w:szCs w:val="22"/>
          <w:lang w:val="en-GB"/>
        </w:rPr>
        <w:t>();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}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  </w:t>
      </w:r>
      <w:proofErr w:type="gramStart"/>
      <w:r>
        <w:rPr>
          <w:rFonts w:ascii="Verdana" w:hAnsi="Verdana"/>
          <w:sz w:val="22"/>
          <w:szCs w:val="22"/>
          <w:lang w:val="en-GB"/>
        </w:rPr>
        <w:t>txtArea1.setText(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dato</w:t>
      </w:r>
      <w:proofErr w:type="spell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 </w:t>
      </w:r>
      <w:proofErr w:type="gramStart"/>
      <w:r>
        <w:rPr>
          <w:rFonts w:ascii="Verdana" w:hAnsi="Verdana"/>
          <w:sz w:val="22"/>
          <w:szCs w:val="22"/>
          <w:lang w:val="en-GB"/>
        </w:rPr>
        <w:t>}catch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(</w:t>
      </w:r>
      <w:proofErr w:type="spellStart"/>
      <w:r>
        <w:rPr>
          <w:rFonts w:ascii="Verdana" w:hAnsi="Verdana"/>
          <w:sz w:val="22"/>
          <w:szCs w:val="22"/>
          <w:lang w:val="en-GB"/>
        </w:rPr>
        <w:t>IOException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ee</w:t>
      </w:r>
      <w:proofErr w:type="spellEnd"/>
      <w:r>
        <w:rPr>
          <w:rFonts w:ascii="Verdana" w:hAnsi="Verdana"/>
          <w:sz w:val="22"/>
          <w:szCs w:val="22"/>
          <w:lang w:val="en-GB"/>
        </w:rPr>
        <w:t>){}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}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lastRenderedPageBreak/>
        <w:t xml:space="preserve">  </w:t>
      </w:r>
      <w:proofErr w:type="gramStart"/>
      <w:r>
        <w:rPr>
          <w:rFonts w:ascii="Verdana" w:hAnsi="Verdana"/>
          <w:sz w:val="22"/>
          <w:szCs w:val="22"/>
          <w:lang w:val="en-GB"/>
        </w:rPr>
        <w:t>void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botonBorrar_actionPerformed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ActionEvent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e) {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proofErr w:type="gramStart"/>
      <w:r>
        <w:rPr>
          <w:rFonts w:ascii="Verdana" w:hAnsi="Verdana"/>
          <w:sz w:val="22"/>
          <w:szCs w:val="22"/>
          <w:lang w:val="es-ES_tradnl"/>
        </w:rPr>
        <w:t>txtArea1.setText(</w:t>
      </w:r>
      <w:proofErr w:type="gramEnd"/>
      <w:r>
        <w:rPr>
          <w:rFonts w:ascii="Verdana" w:hAnsi="Verdana"/>
          <w:sz w:val="22"/>
          <w:szCs w:val="22"/>
          <w:lang w:val="es-ES_tradnl"/>
        </w:rPr>
        <w:t>"");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 }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ind w:left="360"/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 xml:space="preserve">Otra forma de escribir en el </w:t>
      </w:r>
      <w:proofErr w:type="spellStart"/>
      <w:r>
        <w:rPr>
          <w:rFonts w:ascii="Verdana" w:hAnsi="Verdana"/>
          <w:b/>
          <w:sz w:val="22"/>
          <w:szCs w:val="22"/>
          <w:lang w:val="es-ES_tradnl"/>
        </w:rPr>
        <w:t>JTextArea</w:t>
      </w:r>
      <w:proofErr w:type="spellEnd"/>
      <w:r>
        <w:rPr>
          <w:rFonts w:ascii="Verdana" w:hAnsi="Verdana"/>
          <w:b/>
          <w:sz w:val="22"/>
          <w:szCs w:val="22"/>
          <w:lang w:val="es-ES_tradnl"/>
        </w:rPr>
        <w:t>:</w:t>
      </w:r>
      <w:r>
        <w:rPr>
          <w:rFonts w:ascii="Verdana" w:hAnsi="Verdana"/>
          <w:b/>
          <w:sz w:val="22"/>
          <w:szCs w:val="22"/>
          <w:lang w:val="es-ES_tradnl"/>
        </w:rPr>
        <w:br/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proofErr w:type="gramStart"/>
      <w:r>
        <w:rPr>
          <w:rFonts w:ascii="Verdana" w:hAnsi="Verdana"/>
          <w:sz w:val="22"/>
          <w:szCs w:val="22"/>
          <w:lang w:val="en-GB"/>
        </w:rPr>
        <w:t>void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botonLeerArea_actionPerformed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ActionEvent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e) {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=</w:t>
      </w:r>
      <w:proofErr w:type="gramEnd"/>
      <w:r>
        <w:rPr>
          <w:rFonts w:ascii="Verdana" w:hAnsi="Verdana"/>
          <w:sz w:val="22"/>
          <w:szCs w:val="22"/>
          <w:lang w:val="en-GB"/>
        </w:rPr>
        <w:t>new File("fichArea.txt");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</w:t>
      </w:r>
      <w:proofErr w:type="gramStart"/>
      <w:r>
        <w:rPr>
          <w:rFonts w:ascii="Verdana" w:hAnsi="Verdana"/>
          <w:sz w:val="22"/>
          <w:szCs w:val="22"/>
          <w:lang w:val="en-GB"/>
        </w:rPr>
        <w:t>try{</w:t>
      </w:r>
      <w:proofErr w:type="gramEnd"/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</w:t>
      </w:r>
      <w:proofErr w:type="spellStart"/>
      <w:r>
        <w:rPr>
          <w:rFonts w:ascii="Verdana" w:hAnsi="Verdana"/>
          <w:sz w:val="22"/>
          <w:szCs w:val="22"/>
          <w:lang w:val="en-GB"/>
        </w:rPr>
        <w:t>BufferedReader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reader = new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BufferedReader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new </w:t>
      </w:r>
      <w:proofErr w:type="spellStart"/>
      <w:r>
        <w:rPr>
          <w:rFonts w:ascii="Verdana" w:hAnsi="Verdana"/>
          <w:sz w:val="22"/>
          <w:szCs w:val="22"/>
          <w:lang w:val="en-GB"/>
        </w:rPr>
        <w:t>FileReader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>));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String </w:t>
      </w:r>
      <w:proofErr w:type="spellStart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=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reader.readLine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</w:t>
      </w:r>
      <w:proofErr w:type="gramStart"/>
      <w:r>
        <w:rPr>
          <w:rFonts w:ascii="Verdana" w:hAnsi="Verdana"/>
          <w:sz w:val="22"/>
          <w:szCs w:val="22"/>
          <w:lang w:val="en-GB"/>
        </w:rPr>
        <w:t>while(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!=null){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</w:t>
      </w:r>
      <w:proofErr w:type="gramStart"/>
      <w:r>
        <w:rPr>
          <w:rFonts w:ascii="Verdana" w:hAnsi="Verdana"/>
          <w:sz w:val="22"/>
          <w:szCs w:val="22"/>
          <w:lang w:val="en-GB"/>
        </w:rPr>
        <w:t>txtArea1.append(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+"\n");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         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linea</w:t>
      </w:r>
      <w:proofErr w:type="spellEnd"/>
      <w:r>
        <w:rPr>
          <w:rFonts w:ascii="Verdana" w:hAnsi="Verdana"/>
          <w:sz w:val="22"/>
          <w:szCs w:val="22"/>
          <w:lang w:val="en-GB"/>
        </w:rPr>
        <w:t>=</w:t>
      </w:r>
      <w:proofErr w:type="spellStart"/>
      <w:proofErr w:type="gramEnd"/>
      <w:r>
        <w:rPr>
          <w:rFonts w:ascii="Verdana" w:hAnsi="Verdana"/>
          <w:sz w:val="22"/>
          <w:szCs w:val="22"/>
          <w:lang w:val="en-GB"/>
        </w:rPr>
        <w:t>reader.readLine</w:t>
      </w:r>
      <w:proofErr w:type="spellEnd"/>
      <w:r>
        <w:rPr>
          <w:rFonts w:ascii="Verdana" w:hAnsi="Verdana"/>
          <w:sz w:val="22"/>
          <w:szCs w:val="22"/>
          <w:lang w:val="en-GB"/>
        </w:rPr>
        <w:t>();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n-GB"/>
        </w:rPr>
        <w:t xml:space="preserve">            </w:t>
      </w:r>
      <w:r>
        <w:rPr>
          <w:rFonts w:ascii="Verdana" w:hAnsi="Verdana"/>
          <w:sz w:val="22"/>
          <w:szCs w:val="22"/>
          <w:lang w:val="es-ES_tradnl"/>
        </w:rPr>
        <w:t>}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       }</w:t>
      </w:r>
      <w:proofErr w:type="gramStart"/>
      <w:r>
        <w:rPr>
          <w:rFonts w:ascii="Verdana" w:hAnsi="Verdana"/>
          <w:sz w:val="22"/>
          <w:szCs w:val="22"/>
          <w:lang w:val="es-ES_tradnl"/>
        </w:rPr>
        <w:t>catch</w:t>
      </w:r>
      <w:proofErr w:type="gramEnd"/>
      <w:r>
        <w:rPr>
          <w:rFonts w:ascii="Verdana" w:hAnsi="Verdana"/>
          <w:sz w:val="22"/>
          <w:szCs w:val="22"/>
          <w:lang w:val="es-ES_tradnl"/>
        </w:rPr>
        <w:t xml:space="preserve"> (</w:t>
      </w:r>
      <w:proofErr w:type="spellStart"/>
      <w:r>
        <w:rPr>
          <w:rFonts w:ascii="Verdana" w:hAnsi="Verdana"/>
          <w:sz w:val="22"/>
          <w:szCs w:val="22"/>
          <w:lang w:val="es-ES_tradnl"/>
        </w:rPr>
        <w:t>IOException</w:t>
      </w:r>
      <w:proofErr w:type="spellEnd"/>
      <w:r>
        <w:rPr>
          <w:rFonts w:ascii="Verdana" w:hAnsi="Verdana"/>
          <w:sz w:val="22"/>
          <w:szCs w:val="22"/>
          <w:lang w:val="es-ES_tradnl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s-ES_tradnl"/>
        </w:rPr>
        <w:t>ee</w:t>
      </w:r>
      <w:proofErr w:type="spellEnd"/>
      <w:r>
        <w:rPr>
          <w:rFonts w:ascii="Verdana" w:hAnsi="Verdana"/>
          <w:sz w:val="22"/>
          <w:szCs w:val="22"/>
          <w:lang w:val="es-ES_tradnl"/>
        </w:rPr>
        <w:t>){}</w:t>
      </w: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</w:p>
    <w:p w:rsidR="00F24C7A" w:rsidRDefault="00F24C7A" w:rsidP="00F24C7A">
      <w:pPr>
        <w:ind w:left="360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  }</w:t>
      </w:r>
    </w:p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/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>
      <w:pPr>
        <w:pStyle w:val="Ttulo4"/>
      </w:pPr>
    </w:p>
    <w:p w:rsidR="00F24C7A" w:rsidRDefault="00F24C7A" w:rsidP="00F24C7A"/>
    <w:p w:rsidR="00F24C7A" w:rsidRDefault="00F24C7A" w:rsidP="00F24C7A">
      <w:pPr>
        <w:pStyle w:val="Ttulo4"/>
      </w:pPr>
      <w:r>
        <w:t xml:space="preserve">La clase </w:t>
      </w:r>
      <w:proofErr w:type="spellStart"/>
      <w:r>
        <w:t>JFileChooser</w:t>
      </w:r>
      <w:proofErr w:type="spellEnd"/>
      <w:r>
        <w:t xml:space="preserve">: 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Vamos a ver un ejemplo de un editor de texto sencillo,  dos de las acciones que debemos implementar en nuestro menú son las de salvar el texto en fichero y leer el texto de un fichero. En ambos casos hay que darle oportunidad al usuario de elegir el fichero bien para salvar, bien para leer.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 clase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JFileChooser</w:t>
      </w:r>
      <w:proofErr w:type="spellEnd"/>
      <w:r>
        <w:rPr>
          <w:rFonts w:ascii="Verdana" w:hAnsi="Verdana"/>
          <w:sz w:val="22"/>
          <w:szCs w:val="22"/>
        </w:rPr>
        <w:t xml:space="preserve"> muestra directamente una ventana que permite navegar por los directorios y elegir un fichero. Un uso simple de esta clase es realmente sencillo.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Para pedir un fichero para abrirlo y leerlo basta hacer dos líneas de código</w:t>
      </w:r>
    </w:p>
    <w:p w:rsidR="00F24C7A" w:rsidRDefault="00F24C7A" w:rsidP="00F24C7A">
      <w:pPr>
        <w:pStyle w:val="codigo"/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JFileChooser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fileChooser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JFileChooser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);</w:t>
      </w:r>
      <w:r>
        <w:rPr>
          <w:rFonts w:ascii="Verdana" w:hAnsi="Verdana"/>
          <w:sz w:val="22"/>
          <w:szCs w:val="22"/>
          <w:lang w:val="en-GB"/>
        </w:rPr>
        <w:br/>
      </w:r>
      <w:proofErr w:type="spellStart"/>
      <w:r>
        <w:rPr>
          <w:rFonts w:ascii="Verdana" w:hAnsi="Verdana"/>
          <w:sz w:val="22"/>
          <w:szCs w:val="22"/>
          <w:lang w:val="en-GB"/>
        </w:rPr>
        <w:t>int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seleccion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</w:t>
      </w:r>
      <w:proofErr w:type="spellStart"/>
      <w:r>
        <w:rPr>
          <w:rFonts w:ascii="Verdana" w:hAnsi="Verdana"/>
          <w:sz w:val="22"/>
          <w:szCs w:val="22"/>
          <w:lang w:val="en-GB"/>
        </w:rPr>
        <w:t>fileChooser.showOpenDialog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areaTexto</w:t>
      </w:r>
      <w:proofErr w:type="spell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Veremos el parámetro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areaTexto</w:t>
      </w:r>
      <w:proofErr w:type="spellEnd"/>
      <w:r>
        <w:rPr>
          <w:rFonts w:ascii="Verdana" w:hAnsi="Verdana"/>
          <w:sz w:val="22"/>
          <w:szCs w:val="22"/>
        </w:rPr>
        <w:t xml:space="preserve"> un poco más abajo. Por lo demás, listo, esto abre una ventana para navegar por los directorios y elegir un fichero similar a la de la figura</w:t>
      </w:r>
    </w:p>
    <w:p w:rsidR="00F24C7A" w:rsidRDefault="00F24C7A" w:rsidP="00F24C7A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s-ES"/>
        </w:rPr>
        <w:drawing>
          <wp:inline distT="0" distB="0" distL="0" distR="0">
            <wp:extent cx="5132705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877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Cuando el usuario termine, pulsará "Abrir" o "Cancelar". En el entero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seleccion</w:t>
      </w:r>
      <w:proofErr w:type="spellEnd"/>
      <w:r>
        <w:rPr>
          <w:rFonts w:ascii="Verdana" w:hAnsi="Verdana"/>
          <w:sz w:val="22"/>
          <w:szCs w:val="22"/>
        </w:rPr>
        <w:t xml:space="preserve"> se nos guardará el botón que ha apretado. Sólo debemos comprobar si es el botón de "Abrir" para pedirle al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JFileChooser</w:t>
      </w:r>
      <w:proofErr w:type="spellEnd"/>
      <w:r>
        <w:rPr>
          <w:rFonts w:ascii="Verdana" w:hAnsi="Verdana"/>
          <w:sz w:val="22"/>
          <w:szCs w:val="22"/>
        </w:rPr>
        <w:t xml:space="preserve"> qué fichero ha elegido el usuario y empezar a trabajar con él.</w:t>
      </w:r>
    </w:p>
    <w:p w:rsidR="00F24C7A" w:rsidRDefault="00F24C7A" w:rsidP="00F24C7A">
      <w:pPr>
        <w:pStyle w:val="codigo"/>
        <w:rPr>
          <w:rFonts w:ascii="Verdana" w:hAnsi="Verdana"/>
          <w:sz w:val="22"/>
          <w:szCs w:val="22"/>
          <w:lang w:val="en-GB"/>
        </w:rPr>
      </w:pPr>
      <w:proofErr w:type="gramStart"/>
      <w:r>
        <w:rPr>
          <w:rFonts w:ascii="Verdana" w:hAnsi="Verdana"/>
          <w:sz w:val="22"/>
          <w:szCs w:val="22"/>
          <w:lang w:val="en-GB"/>
        </w:rPr>
        <w:t>if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 (</w:t>
      </w:r>
      <w:proofErr w:type="spellStart"/>
      <w:r>
        <w:rPr>
          <w:rFonts w:ascii="Verdana" w:hAnsi="Verdana"/>
          <w:sz w:val="22"/>
          <w:szCs w:val="22"/>
          <w:lang w:val="en-GB"/>
        </w:rPr>
        <w:t>seleccion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== </w:t>
      </w:r>
      <w:proofErr w:type="spellStart"/>
      <w:r>
        <w:rPr>
          <w:rFonts w:ascii="Verdana" w:hAnsi="Verdana"/>
          <w:sz w:val="22"/>
          <w:szCs w:val="22"/>
          <w:lang w:val="en-GB"/>
        </w:rPr>
        <w:t>JFileChooser.APPROVE_OPTION</w:t>
      </w:r>
      <w:proofErr w:type="spellEnd"/>
      <w:r>
        <w:rPr>
          <w:rFonts w:ascii="Verdana" w:hAnsi="Verdana"/>
          <w:sz w:val="22"/>
          <w:szCs w:val="22"/>
          <w:lang w:val="en-GB"/>
        </w:rPr>
        <w:t>)</w:t>
      </w:r>
      <w:r>
        <w:rPr>
          <w:rFonts w:ascii="Verdana" w:hAnsi="Verdana"/>
          <w:sz w:val="22"/>
          <w:szCs w:val="22"/>
          <w:lang w:val="en-GB"/>
        </w:rPr>
        <w:br/>
        <w:t>{</w:t>
      </w:r>
      <w:r>
        <w:rPr>
          <w:rFonts w:ascii="Verdana" w:hAnsi="Verdana"/>
          <w:sz w:val="22"/>
          <w:szCs w:val="22"/>
          <w:lang w:val="en-GB"/>
        </w:rPr>
        <w:br/>
        <w:t xml:space="preserve">   File </w:t>
      </w:r>
      <w:proofErr w:type="spellStart"/>
      <w:r>
        <w:rPr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</w:t>
      </w:r>
      <w:proofErr w:type="spellStart"/>
      <w:r>
        <w:rPr>
          <w:rFonts w:ascii="Verdana" w:hAnsi="Verdana"/>
          <w:sz w:val="22"/>
          <w:szCs w:val="22"/>
          <w:lang w:val="en-GB"/>
        </w:rPr>
        <w:t>fileChooser.getSelectedFile</w:t>
      </w:r>
      <w:proofErr w:type="spellEnd"/>
      <w:r>
        <w:rPr>
          <w:rFonts w:ascii="Verdana" w:hAnsi="Verdana"/>
          <w:sz w:val="22"/>
          <w:szCs w:val="22"/>
          <w:lang w:val="en-GB"/>
        </w:rPr>
        <w:t>();</w:t>
      </w:r>
      <w:r>
        <w:rPr>
          <w:rFonts w:ascii="Verdana" w:hAnsi="Verdana"/>
          <w:sz w:val="22"/>
          <w:szCs w:val="22"/>
          <w:lang w:val="en-GB"/>
        </w:rPr>
        <w:br/>
        <w:t>   </w:t>
      </w:r>
      <w:r>
        <w:rPr>
          <w:rStyle w:val="comentariocodigo"/>
          <w:rFonts w:ascii="Verdana" w:hAnsi="Verdana"/>
          <w:sz w:val="22"/>
          <w:szCs w:val="22"/>
          <w:lang w:val="en-GB"/>
        </w:rPr>
        <w:t xml:space="preserve">// y a </w:t>
      </w:r>
      <w:proofErr w:type="spellStart"/>
      <w:r>
        <w:rPr>
          <w:rStyle w:val="comentariocodigo"/>
          <w:rFonts w:ascii="Verdana" w:hAnsi="Verdana"/>
          <w:sz w:val="22"/>
          <w:szCs w:val="22"/>
          <w:lang w:val="en-GB"/>
        </w:rPr>
        <w:t>trabajar</w:t>
      </w:r>
      <w:proofErr w:type="spellEnd"/>
      <w:r>
        <w:rPr>
          <w:rStyle w:val="comentariocodigo"/>
          <w:rFonts w:ascii="Verdana" w:hAnsi="Verdana"/>
          <w:sz w:val="22"/>
          <w:szCs w:val="22"/>
          <w:lang w:val="en-GB"/>
        </w:rPr>
        <w:t xml:space="preserve"> con </w:t>
      </w:r>
      <w:proofErr w:type="spellStart"/>
      <w:r>
        <w:rPr>
          <w:rStyle w:val="comentariocodigo"/>
          <w:rFonts w:ascii="Verdana" w:hAnsi="Verdana"/>
          <w:sz w:val="22"/>
          <w:szCs w:val="22"/>
          <w:lang w:val="en-GB"/>
        </w:rPr>
        <w:t>fichero</w:t>
      </w:r>
      <w:proofErr w:type="spellEnd"/>
      <w:r>
        <w:rPr>
          <w:rStyle w:val="comentariocodigo"/>
          <w:rFonts w:ascii="Verdana" w:hAnsi="Verdana"/>
          <w:sz w:val="22"/>
          <w:szCs w:val="22"/>
          <w:lang w:val="en-GB"/>
        </w:rPr>
        <w:t xml:space="preserve"> ....</w:t>
      </w:r>
      <w:r>
        <w:rPr>
          <w:rFonts w:ascii="Verdana" w:hAnsi="Verdana"/>
          <w:sz w:val="22"/>
          <w:szCs w:val="22"/>
          <w:lang w:val="en-GB"/>
        </w:rPr>
        <w:br/>
        <w:t>}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Si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seleccion</w:t>
      </w:r>
      <w:proofErr w:type="spellEnd"/>
      <w:r>
        <w:rPr>
          <w:rFonts w:ascii="Verdana" w:hAnsi="Verdana"/>
          <w:sz w:val="22"/>
          <w:szCs w:val="22"/>
        </w:rPr>
        <w:t xml:space="preserve"> vale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JFileChooser.APPROVE_OPTION</w:t>
      </w:r>
      <w:proofErr w:type="spellEnd"/>
      <w:r>
        <w:rPr>
          <w:rFonts w:ascii="Verdana" w:hAnsi="Verdana"/>
          <w:sz w:val="22"/>
          <w:szCs w:val="22"/>
        </w:rPr>
        <w:t xml:space="preserve"> es que el usuario ha pulsado "Abrir", así que pedimos el fichero seleccionado con </w:t>
      </w:r>
      <w:proofErr w:type="spellStart"/>
      <w:proofErr w:type="gramStart"/>
      <w:r>
        <w:rPr>
          <w:rStyle w:val="Textoennegrita"/>
          <w:rFonts w:ascii="Verdana" w:hAnsi="Verdana"/>
          <w:sz w:val="22"/>
          <w:szCs w:val="22"/>
        </w:rPr>
        <w:t>getSelectedFile</w:t>
      </w:r>
      <w:proofErr w:type="spellEnd"/>
      <w:r>
        <w:rPr>
          <w:rStyle w:val="Textoennegrita"/>
          <w:rFonts w:ascii="Verdana" w:hAnsi="Verdana"/>
          <w:sz w:val="22"/>
          <w:szCs w:val="22"/>
        </w:rPr>
        <w:t>(</w:t>
      </w:r>
      <w:proofErr w:type="gramEnd"/>
      <w:r>
        <w:rPr>
          <w:rStyle w:val="Textoennegrita"/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 y ... ¡¡¡ a trabajar !!!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¿</w:t>
      </w:r>
      <w:proofErr w:type="gramStart"/>
      <w:r>
        <w:rPr>
          <w:rFonts w:ascii="Verdana" w:hAnsi="Verdana"/>
          <w:sz w:val="22"/>
          <w:szCs w:val="22"/>
        </w:rPr>
        <w:t>qué</w:t>
      </w:r>
      <w:proofErr w:type="gramEnd"/>
      <w:r>
        <w:rPr>
          <w:rFonts w:ascii="Verdana" w:hAnsi="Verdana"/>
          <w:sz w:val="22"/>
          <w:szCs w:val="22"/>
        </w:rPr>
        <w:t xml:space="preserve"> es eso de pasarle el </w:t>
      </w:r>
      <w:proofErr w:type="spellStart"/>
      <w:r>
        <w:rPr>
          <w:rFonts w:ascii="Verdana" w:hAnsi="Verdana"/>
          <w:sz w:val="22"/>
          <w:szCs w:val="22"/>
        </w:rPr>
        <w:t>areaTexto</w:t>
      </w:r>
      <w:proofErr w:type="spellEnd"/>
      <w:r>
        <w:rPr>
          <w:rFonts w:ascii="Verdana" w:hAnsi="Verdana"/>
          <w:sz w:val="22"/>
          <w:szCs w:val="22"/>
        </w:rPr>
        <w:t xml:space="preserve"> en el parámetro?. La explicación es simple.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JFileChooser</w:t>
      </w:r>
      <w:proofErr w:type="spellEnd"/>
      <w:r>
        <w:rPr>
          <w:rFonts w:ascii="Verdana" w:hAnsi="Verdana"/>
          <w:sz w:val="22"/>
          <w:szCs w:val="22"/>
        </w:rPr>
        <w:t xml:space="preserve"> abre una ventana que se mostrará junto a la ventana de nuestro editor. Nos gustaría que esta ventana de selección de fichero no se vaya detrás y quede oculta por la ventana del editor. La ventana de elegir fichero debería estar siempre delante y visible sobre el editor. La forma de conseguir esto es que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JFileChooser</w:t>
      </w:r>
      <w:proofErr w:type="spellEnd"/>
      <w:r>
        <w:rPr>
          <w:rFonts w:ascii="Verdana" w:hAnsi="Verdana"/>
          <w:sz w:val="22"/>
          <w:szCs w:val="22"/>
        </w:rPr>
        <w:t xml:space="preserve"> sepa </w:t>
      </w:r>
      <w:proofErr w:type="spellStart"/>
      <w:r>
        <w:rPr>
          <w:rFonts w:ascii="Verdana" w:hAnsi="Verdana"/>
          <w:sz w:val="22"/>
          <w:szCs w:val="22"/>
        </w:rPr>
        <w:t>cual</w:t>
      </w:r>
      <w:proofErr w:type="spellEnd"/>
      <w:r>
        <w:rPr>
          <w:rFonts w:ascii="Verdana" w:hAnsi="Verdana"/>
          <w:sz w:val="22"/>
          <w:szCs w:val="22"/>
        </w:rPr>
        <w:t xml:space="preserve"> es esta ventana delante de la cual debe estar siempre. Para saber </w:t>
      </w:r>
      <w:proofErr w:type="spellStart"/>
      <w:r>
        <w:rPr>
          <w:rFonts w:ascii="Verdana" w:hAnsi="Verdana"/>
          <w:sz w:val="22"/>
          <w:szCs w:val="22"/>
        </w:rPr>
        <w:t>cual</w:t>
      </w:r>
      <w:proofErr w:type="spellEnd"/>
      <w:r>
        <w:rPr>
          <w:rFonts w:ascii="Verdana" w:hAnsi="Verdana"/>
          <w:sz w:val="22"/>
          <w:szCs w:val="22"/>
        </w:rPr>
        <w:t xml:space="preserve"> es esa ventana, basta con pasarle en el parámetro cualquier componente de dicha ventana. En nuestro ejemplo hemos decidido pasarle 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JTextArea</w:t>
      </w:r>
      <w:proofErr w:type="spellEnd"/>
      <w:r>
        <w:rPr>
          <w:rFonts w:ascii="Verdana" w:hAnsi="Verdana"/>
          <w:sz w:val="22"/>
          <w:szCs w:val="22"/>
        </w:rPr>
        <w:t xml:space="preserve"> de nuestro editor, pero podíamos pasarle perfectamente 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JMenuBar</w:t>
      </w:r>
      <w:proofErr w:type="spellEnd"/>
      <w:r>
        <w:rPr>
          <w:rFonts w:ascii="Verdana" w:hAnsi="Verdana"/>
          <w:sz w:val="22"/>
          <w:szCs w:val="22"/>
        </w:rPr>
        <w:t xml:space="preserve"> o 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JFrame</w:t>
      </w:r>
      <w:proofErr w:type="spellEnd"/>
      <w:r>
        <w:rPr>
          <w:rFonts w:ascii="Verdana" w:hAnsi="Verdana"/>
          <w:sz w:val="22"/>
          <w:szCs w:val="22"/>
        </w:rPr>
        <w:t xml:space="preserve"> principal.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JTextArea</w:t>
      </w:r>
      <w:proofErr w:type="spellEnd"/>
      <w:r>
        <w:rPr>
          <w:rFonts w:ascii="Verdana" w:hAnsi="Verdana"/>
          <w:sz w:val="22"/>
          <w:szCs w:val="22"/>
        </w:rPr>
        <w:t xml:space="preserve"> es una buena elección por un segundo motivo. Este código estará en las acciones de salvar y cargar texto de un fichero. El texto que se va a guardar o el que se lea se cojera o meterá en 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JTextArea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 La clase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AccionSalvar</w:t>
      </w:r>
      <w:proofErr w:type="spellEnd"/>
      <w:r>
        <w:rPr>
          <w:rFonts w:ascii="Verdana" w:hAnsi="Verdana"/>
          <w:sz w:val="22"/>
          <w:szCs w:val="22"/>
        </w:rPr>
        <w:t xml:space="preserve"> y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AccionCargar</w:t>
      </w:r>
      <w:proofErr w:type="spellEnd"/>
      <w:r>
        <w:rPr>
          <w:rFonts w:ascii="Verdana" w:hAnsi="Verdana"/>
          <w:sz w:val="22"/>
          <w:szCs w:val="22"/>
        </w:rPr>
        <w:t xml:space="preserve"> deben tener accesible 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JTextArea</w:t>
      </w:r>
      <w:proofErr w:type="spellEnd"/>
      <w:r>
        <w:rPr>
          <w:rFonts w:ascii="Verdana" w:hAnsi="Verdana"/>
          <w:sz w:val="22"/>
          <w:szCs w:val="22"/>
        </w:rPr>
        <w:t xml:space="preserve"> para leer de él el texto que tienen que guardar en fichero o para meter en él el texto que han leído del fichero. Puesto que tienen que tener 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JTextArea</w:t>
      </w:r>
      <w:proofErr w:type="spellEnd"/>
      <w:r>
        <w:rPr>
          <w:rFonts w:ascii="Verdana" w:hAnsi="Verdana"/>
          <w:sz w:val="22"/>
          <w:szCs w:val="22"/>
        </w:rPr>
        <w:t xml:space="preserve"> de todas maneras, lo usaremos como parámetro del </w:t>
      </w:r>
      <w:proofErr w:type="spellStart"/>
      <w:r>
        <w:rPr>
          <w:rStyle w:val="Textoennegrita"/>
          <w:rFonts w:ascii="Verdana" w:hAnsi="Verdana"/>
          <w:sz w:val="22"/>
          <w:szCs w:val="22"/>
        </w:rPr>
        <w:t>JFileChooser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elegir un fichero para salvar, el código es exactamente igual, pero cambia el método para visualizar el diálogo.</w:t>
      </w:r>
    </w:p>
    <w:p w:rsidR="00F24C7A" w:rsidRDefault="00F24C7A" w:rsidP="00F24C7A">
      <w:pPr>
        <w:pStyle w:val="codigo"/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JFileChooser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fileChooser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Verdana" w:hAnsi="Verdana"/>
          <w:sz w:val="22"/>
          <w:szCs w:val="22"/>
          <w:lang w:val="en-GB"/>
        </w:rPr>
        <w:t>JFileChooser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gramEnd"/>
      <w:r>
        <w:rPr>
          <w:rFonts w:ascii="Verdana" w:hAnsi="Verdana"/>
          <w:sz w:val="22"/>
          <w:szCs w:val="22"/>
          <w:lang w:val="en-GB"/>
        </w:rPr>
        <w:t>);</w:t>
      </w:r>
      <w:r>
        <w:rPr>
          <w:rFonts w:ascii="Verdana" w:hAnsi="Verdana"/>
          <w:sz w:val="22"/>
          <w:szCs w:val="22"/>
          <w:lang w:val="en-GB"/>
        </w:rPr>
        <w:br/>
      </w:r>
      <w:proofErr w:type="spellStart"/>
      <w:r>
        <w:rPr>
          <w:rFonts w:ascii="Verdana" w:hAnsi="Verdana"/>
          <w:sz w:val="22"/>
          <w:szCs w:val="22"/>
          <w:lang w:val="en-GB"/>
        </w:rPr>
        <w:t>int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seleccion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= </w:t>
      </w:r>
      <w:proofErr w:type="spellStart"/>
      <w:r>
        <w:rPr>
          <w:rFonts w:ascii="Verdana" w:hAnsi="Verdana"/>
          <w:sz w:val="22"/>
          <w:szCs w:val="22"/>
          <w:lang w:val="en-GB"/>
        </w:rPr>
        <w:t>fileChooser.showSaveDialog</w:t>
      </w:r>
      <w:proofErr w:type="spellEnd"/>
      <w:r>
        <w:rPr>
          <w:rFonts w:ascii="Verdana" w:hAnsi="Verdana"/>
          <w:sz w:val="22"/>
          <w:szCs w:val="22"/>
          <w:lang w:val="en-GB"/>
        </w:rPr>
        <w:t>(</w:t>
      </w:r>
      <w:proofErr w:type="spellStart"/>
      <w:r>
        <w:rPr>
          <w:rFonts w:ascii="Verdana" w:hAnsi="Verdana"/>
          <w:sz w:val="22"/>
          <w:szCs w:val="22"/>
          <w:lang w:val="en-GB"/>
        </w:rPr>
        <w:t>areaTexto</w:t>
      </w:r>
      <w:proofErr w:type="spellEnd"/>
      <w:r>
        <w:rPr>
          <w:rFonts w:ascii="Verdana" w:hAnsi="Verdana"/>
          <w:sz w:val="22"/>
          <w:szCs w:val="22"/>
          <w:lang w:val="en-GB"/>
        </w:rPr>
        <w:t>);</w:t>
      </w:r>
    </w:p>
    <w:p w:rsidR="00F24C7A" w:rsidRDefault="00F24C7A" w:rsidP="00F24C7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única diferencia es que cambia la etiqueta del botón "Abrir" por "Guardar".</w:t>
      </w:r>
    </w:p>
    <w:p w:rsidR="00F24C7A" w:rsidRDefault="00F24C7A" w:rsidP="00F24C7A">
      <w:pPr>
        <w:pStyle w:val="NormalWeb"/>
      </w:pPr>
    </w:p>
    <w:p w:rsidR="004D6DA7" w:rsidRDefault="004D6DA7"/>
    <w:sectPr w:rsidR="004D6DA7">
      <w:headerReference w:type="default" r:id="rId18"/>
      <w:footerReference w:type="default" r:id="rId19"/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86C" w:rsidRDefault="00C1686C">
      <w:r>
        <w:separator/>
      </w:r>
    </w:p>
  </w:endnote>
  <w:endnote w:type="continuationSeparator" w:id="0">
    <w:p w:rsidR="00C1686C" w:rsidRDefault="00C1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16" w:rsidRDefault="00E27EC2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B4DCA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86C" w:rsidRDefault="00C1686C">
      <w:r>
        <w:separator/>
      </w:r>
    </w:p>
  </w:footnote>
  <w:footnote w:type="continuationSeparator" w:id="0">
    <w:p w:rsidR="00C1686C" w:rsidRDefault="00C16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16" w:rsidRDefault="00E27EC2">
    <w:pPr>
      <w:pStyle w:val="Encabezado"/>
    </w:pPr>
    <w:r>
      <w:t xml:space="preserve">Ficheros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EB"/>
    <w:rsid w:val="001061EB"/>
    <w:rsid w:val="001B4DCA"/>
    <w:rsid w:val="004D6DA7"/>
    <w:rsid w:val="005E7EA1"/>
    <w:rsid w:val="006A3039"/>
    <w:rsid w:val="00C1686C"/>
    <w:rsid w:val="00E27EC2"/>
    <w:rsid w:val="00E350DC"/>
    <w:rsid w:val="00F2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7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F24C7A"/>
    <w:pPr>
      <w:keepNext/>
      <w:tabs>
        <w:tab w:val="num" w:pos="432"/>
      </w:tabs>
      <w:ind w:left="432" w:hanging="432"/>
      <w:outlineLvl w:val="0"/>
    </w:pPr>
    <w:rPr>
      <w:rFonts w:ascii="Arial" w:hAnsi="Arial"/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24C7A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4C7A"/>
    <w:rPr>
      <w:rFonts w:ascii="Arial" w:eastAsia="Times New Roman" w:hAnsi="Arial" w:cs="Times New Roman"/>
      <w:sz w:val="28"/>
      <w:szCs w:val="20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F24C7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Textoennegrita">
    <w:name w:val="Strong"/>
    <w:qFormat/>
    <w:rsid w:val="00F24C7A"/>
    <w:rPr>
      <w:b/>
      <w:bCs/>
    </w:rPr>
  </w:style>
  <w:style w:type="character" w:styleId="Hipervnculo">
    <w:name w:val="Hyperlink"/>
    <w:rsid w:val="00F24C7A"/>
    <w:rPr>
      <w:color w:val="0000FF"/>
      <w:u w:val="single"/>
    </w:rPr>
  </w:style>
  <w:style w:type="character" w:customStyle="1" w:styleId="comentariocodigo">
    <w:name w:val="comentario_codigo"/>
    <w:basedOn w:val="Fuentedeprrafopredeter"/>
    <w:rsid w:val="00F24C7A"/>
  </w:style>
  <w:style w:type="character" w:styleId="Nmerodepgina">
    <w:name w:val="page number"/>
    <w:basedOn w:val="Fuentedeprrafopredeter"/>
    <w:rsid w:val="00F24C7A"/>
  </w:style>
  <w:style w:type="character" w:styleId="nfasis">
    <w:name w:val="Emphasis"/>
    <w:basedOn w:val="Fuentedeprrafopredeter"/>
    <w:qFormat/>
    <w:rsid w:val="00F24C7A"/>
    <w:rPr>
      <w:i/>
      <w:iCs/>
    </w:rPr>
  </w:style>
  <w:style w:type="paragraph" w:styleId="Textoindependiente">
    <w:name w:val="Body Text"/>
    <w:basedOn w:val="Normal"/>
    <w:link w:val="TextoindependienteCar"/>
    <w:rsid w:val="00F24C7A"/>
    <w:rPr>
      <w:rFonts w:ascii="Arial" w:hAnsi="Arial"/>
      <w:sz w:val="2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24C7A"/>
    <w:rPr>
      <w:rFonts w:ascii="Arial" w:eastAsia="Times New Roman" w:hAnsi="Arial" w:cs="Times New Roman"/>
      <w:sz w:val="28"/>
      <w:szCs w:val="20"/>
      <w:lang w:val="es-ES_tradnl" w:eastAsia="ar-SA"/>
    </w:rPr>
  </w:style>
  <w:style w:type="paragraph" w:styleId="Sangradetextonormal">
    <w:name w:val="Body Text Indent"/>
    <w:basedOn w:val="Normal"/>
    <w:link w:val="SangradetextonormalCar"/>
    <w:rsid w:val="00F24C7A"/>
    <w:pPr>
      <w:ind w:left="360"/>
    </w:pPr>
    <w:rPr>
      <w:rFonts w:ascii="Arial" w:hAnsi="Arial"/>
      <w:color w:val="008000"/>
      <w:sz w:val="2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F24C7A"/>
    <w:rPr>
      <w:rFonts w:ascii="Arial" w:eastAsia="Times New Roman" w:hAnsi="Arial" w:cs="Times New Roman"/>
      <w:color w:val="008000"/>
      <w:sz w:val="28"/>
      <w:szCs w:val="20"/>
      <w:lang w:val="es-ES_tradnl" w:eastAsia="ar-SA"/>
    </w:rPr>
  </w:style>
  <w:style w:type="paragraph" w:styleId="NormalWeb">
    <w:name w:val="Normal (Web)"/>
    <w:basedOn w:val="Normal"/>
    <w:rsid w:val="00F24C7A"/>
    <w:pPr>
      <w:spacing w:before="100" w:after="100"/>
    </w:pPr>
    <w:rPr>
      <w:sz w:val="24"/>
      <w:szCs w:val="24"/>
    </w:rPr>
  </w:style>
  <w:style w:type="paragraph" w:customStyle="1" w:styleId="codigo">
    <w:name w:val="codigo"/>
    <w:basedOn w:val="Normal"/>
    <w:rsid w:val="00F24C7A"/>
    <w:pPr>
      <w:spacing w:before="100" w:after="100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F2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rsid w:val="00F24C7A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Encabezado">
    <w:name w:val="header"/>
    <w:basedOn w:val="Normal"/>
    <w:link w:val="EncabezadoCar"/>
    <w:rsid w:val="00F24C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24C7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F24C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24C7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C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7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7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F24C7A"/>
    <w:pPr>
      <w:keepNext/>
      <w:tabs>
        <w:tab w:val="num" w:pos="432"/>
      </w:tabs>
      <w:ind w:left="432" w:hanging="432"/>
      <w:outlineLvl w:val="0"/>
    </w:pPr>
    <w:rPr>
      <w:rFonts w:ascii="Arial" w:hAnsi="Arial"/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24C7A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4C7A"/>
    <w:rPr>
      <w:rFonts w:ascii="Arial" w:eastAsia="Times New Roman" w:hAnsi="Arial" w:cs="Times New Roman"/>
      <w:sz w:val="28"/>
      <w:szCs w:val="20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F24C7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Textoennegrita">
    <w:name w:val="Strong"/>
    <w:qFormat/>
    <w:rsid w:val="00F24C7A"/>
    <w:rPr>
      <w:b/>
      <w:bCs/>
    </w:rPr>
  </w:style>
  <w:style w:type="character" w:styleId="Hipervnculo">
    <w:name w:val="Hyperlink"/>
    <w:rsid w:val="00F24C7A"/>
    <w:rPr>
      <w:color w:val="0000FF"/>
      <w:u w:val="single"/>
    </w:rPr>
  </w:style>
  <w:style w:type="character" w:customStyle="1" w:styleId="comentariocodigo">
    <w:name w:val="comentario_codigo"/>
    <w:basedOn w:val="Fuentedeprrafopredeter"/>
    <w:rsid w:val="00F24C7A"/>
  </w:style>
  <w:style w:type="character" w:styleId="Nmerodepgina">
    <w:name w:val="page number"/>
    <w:basedOn w:val="Fuentedeprrafopredeter"/>
    <w:rsid w:val="00F24C7A"/>
  </w:style>
  <w:style w:type="character" w:styleId="nfasis">
    <w:name w:val="Emphasis"/>
    <w:basedOn w:val="Fuentedeprrafopredeter"/>
    <w:qFormat/>
    <w:rsid w:val="00F24C7A"/>
    <w:rPr>
      <w:i/>
      <w:iCs/>
    </w:rPr>
  </w:style>
  <w:style w:type="paragraph" w:styleId="Textoindependiente">
    <w:name w:val="Body Text"/>
    <w:basedOn w:val="Normal"/>
    <w:link w:val="TextoindependienteCar"/>
    <w:rsid w:val="00F24C7A"/>
    <w:rPr>
      <w:rFonts w:ascii="Arial" w:hAnsi="Arial"/>
      <w:sz w:val="2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24C7A"/>
    <w:rPr>
      <w:rFonts w:ascii="Arial" w:eastAsia="Times New Roman" w:hAnsi="Arial" w:cs="Times New Roman"/>
      <w:sz w:val="28"/>
      <w:szCs w:val="20"/>
      <w:lang w:val="es-ES_tradnl" w:eastAsia="ar-SA"/>
    </w:rPr>
  </w:style>
  <w:style w:type="paragraph" w:styleId="Sangradetextonormal">
    <w:name w:val="Body Text Indent"/>
    <w:basedOn w:val="Normal"/>
    <w:link w:val="SangradetextonormalCar"/>
    <w:rsid w:val="00F24C7A"/>
    <w:pPr>
      <w:ind w:left="360"/>
    </w:pPr>
    <w:rPr>
      <w:rFonts w:ascii="Arial" w:hAnsi="Arial"/>
      <w:color w:val="008000"/>
      <w:sz w:val="2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F24C7A"/>
    <w:rPr>
      <w:rFonts w:ascii="Arial" w:eastAsia="Times New Roman" w:hAnsi="Arial" w:cs="Times New Roman"/>
      <w:color w:val="008000"/>
      <w:sz w:val="28"/>
      <w:szCs w:val="20"/>
      <w:lang w:val="es-ES_tradnl" w:eastAsia="ar-SA"/>
    </w:rPr>
  </w:style>
  <w:style w:type="paragraph" w:styleId="NormalWeb">
    <w:name w:val="Normal (Web)"/>
    <w:basedOn w:val="Normal"/>
    <w:rsid w:val="00F24C7A"/>
    <w:pPr>
      <w:spacing w:before="100" w:after="100"/>
    </w:pPr>
    <w:rPr>
      <w:sz w:val="24"/>
      <w:szCs w:val="24"/>
    </w:rPr>
  </w:style>
  <w:style w:type="paragraph" w:customStyle="1" w:styleId="codigo">
    <w:name w:val="codigo"/>
    <w:basedOn w:val="Normal"/>
    <w:rsid w:val="00F24C7A"/>
    <w:pPr>
      <w:spacing w:before="100" w:after="100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F2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rsid w:val="00F24C7A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Encabezado">
    <w:name w:val="header"/>
    <w:basedOn w:val="Normal"/>
    <w:link w:val="EncabezadoCar"/>
    <w:rsid w:val="00F24C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24C7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F24C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24C7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C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7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api.com/wiki/Java:BufferedWriter" TargetMode="External"/><Relationship Id="rId13" Type="http://schemas.openxmlformats.org/officeDocument/2006/relationships/hyperlink" Target="http://w3api.com/wiki/Java:FileWriter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3api.com/wiki/Java:BufferedWriter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chuwiki.chuidiang.org/index.php?title=Expresiones_Regulares_en_Jav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3api.com/wiki/Java:BufferedWri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uwiki.chuidiang.org/index.php?title=La_clase_File" TargetMode="External"/><Relationship Id="rId10" Type="http://schemas.openxmlformats.org/officeDocument/2006/relationships/hyperlink" Target="http://w3api.com/wiki/Java:FileWrite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3api.com/wiki/Java:BufferedWriter" TargetMode="External"/><Relationship Id="rId14" Type="http://schemas.openxmlformats.org/officeDocument/2006/relationships/hyperlink" Target="http://java.sun.com/j2se/1.5.0/docs/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3102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2015-11-02T11:51:00Z</dcterms:created>
  <dcterms:modified xsi:type="dcterms:W3CDTF">2018-01-21T10:26:00Z</dcterms:modified>
</cp:coreProperties>
</file>